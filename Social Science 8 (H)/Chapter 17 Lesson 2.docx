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A7E66" w:rsidRPr="002642FA" w14:paraId="13C060FB" w14:textId="77777777" w:rsidTr="00BC4F72">
        <w:trPr>
          <w:trHeight w:val="11420"/>
        </w:trPr>
        <w:tc>
          <w:tcPr>
            <w:tcW w:w="2538" w:type="dxa"/>
          </w:tcPr>
          <w:p w14:paraId="4D6A0D1F" w14:textId="77777777" w:rsidR="005A7E66" w:rsidRPr="002642FA" w:rsidRDefault="005A7E66" w:rsidP="00BC4F72">
            <w:pPr>
              <w:rPr>
                <w:rFonts w:ascii="Helvetica Neue" w:eastAsia="Arial Unicode MS" w:hAnsi="Helvetica Neue" w:cs="Adobe Arabic"/>
                <w:i/>
              </w:rPr>
            </w:pPr>
            <w:r w:rsidRPr="002642FA">
              <w:rPr>
                <w:rFonts w:ascii="Helvetica Neue" w:eastAsia="Arial Unicode MS" w:hAnsi="Helvetica Neue" w:cs="Adobe Arabic"/>
                <w:i/>
              </w:rPr>
              <w:t>Focus Question:</w:t>
            </w:r>
          </w:p>
          <w:p w14:paraId="314579E0" w14:textId="30E47CF5" w:rsidR="005A7E66" w:rsidRPr="002642FA" w:rsidRDefault="005A7E66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5AADB5B" w14:textId="21B05921" w:rsidR="00496F90" w:rsidRPr="002642FA" w:rsidRDefault="00496F90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1C84167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5D91CA7B" w14:textId="5780FAB8" w:rsidR="005A32D2" w:rsidRPr="002642FA" w:rsidRDefault="00FA3314" w:rsidP="00CA2E0B">
            <w:pPr>
              <w:rPr>
                <w:rFonts w:ascii="Helvetica Neue" w:eastAsia="Arial Unicode MS" w:hAnsi="Helvetica Neue" w:cs="Adobe Arabic"/>
                <w:i/>
              </w:rPr>
            </w:pPr>
            <w:r w:rsidRPr="002642FA">
              <w:rPr>
                <w:rFonts w:ascii="Helvetica Neue" w:eastAsia="Arial Unicode MS" w:hAnsi="Helvetica Neue" w:cs="Adobe Arabic"/>
                <w:i/>
              </w:rPr>
              <w:t xml:space="preserve">What kind of impact did conflicts in the </w:t>
            </w:r>
            <w:r w:rsidRPr="002642FA">
              <w:rPr>
                <w:rFonts w:ascii="Helvetica Neue" w:eastAsia="Arial Unicode MS" w:hAnsi="Helvetica Neue" w:cs="Adobe Arabic"/>
                <w:b/>
                <w:i/>
              </w:rPr>
              <w:t>South</w:t>
            </w:r>
            <w:r w:rsidRPr="002642FA">
              <w:rPr>
                <w:rFonts w:ascii="Helvetica Neue" w:eastAsia="Arial Unicode MS" w:hAnsi="Helvetica Neue" w:cs="Adobe Arabic"/>
                <w:i/>
              </w:rPr>
              <w:t xml:space="preserve"> have on the war for the</w:t>
            </w:r>
            <w:r w:rsidRPr="002642FA">
              <w:rPr>
                <w:rFonts w:ascii="Helvetica Neue" w:eastAsia="Arial Unicode MS" w:hAnsi="Helvetica Neue" w:cs="Adobe Arabic"/>
                <w:b/>
                <w:i/>
              </w:rPr>
              <w:t xml:space="preserve"> North?</w:t>
            </w:r>
          </w:p>
          <w:p w14:paraId="18C5C9DB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6DDA049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371CA0F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0D446F49" w14:textId="77777777" w:rsidR="00B36334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6E14AC1" w14:textId="71F61D5D" w:rsidR="00CA2E0B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 xml:space="preserve">What kind of </w:t>
            </w:r>
            <w:r w:rsidRPr="00B36334">
              <w:rPr>
                <w:rFonts w:ascii="Helvetica Neue" w:eastAsia="Arial Unicode MS" w:hAnsi="Helvetica Neue" w:cs="Adobe Arabic"/>
                <w:b/>
                <w:i/>
              </w:rPr>
              <w:t>criticisms</w:t>
            </w:r>
            <w:r>
              <w:rPr>
                <w:rFonts w:ascii="Helvetica Neue" w:eastAsia="Arial Unicode MS" w:hAnsi="Helvetica Neue" w:cs="Adobe Arabic"/>
                <w:i/>
              </w:rPr>
              <w:t xml:space="preserve"> did the Draft Laws cause?</w:t>
            </w:r>
          </w:p>
          <w:p w14:paraId="7BFD985D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6ED28657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DE7A581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09D176D1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56DE9D0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4AF7D12" w14:textId="77777777" w:rsidR="00B36334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AC51176" w14:textId="696E156E" w:rsidR="00CA2E0B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 xml:space="preserve">Who suffered </w:t>
            </w:r>
            <w:r w:rsidRPr="00B36334">
              <w:rPr>
                <w:rFonts w:ascii="Helvetica Neue" w:eastAsia="Arial Unicode MS" w:hAnsi="Helvetica Neue" w:cs="Adobe Arabic"/>
                <w:b/>
                <w:i/>
              </w:rPr>
              <w:t>worse</w:t>
            </w:r>
            <w:r>
              <w:rPr>
                <w:rFonts w:ascii="Helvetica Neue" w:eastAsia="Arial Unicode MS" w:hAnsi="Helvetica Neue" w:cs="Adobe Arabic"/>
                <w:i/>
              </w:rPr>
              <w:t xml:space="preserve"> economically?</w:t>
            </w:r>
          </w:p>
          <w:p w14:paraId="0D099CCB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A336E52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21BF896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9A31F80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F38FE71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B5DF155" w14:textId="77777777" w:rsidR="00B36334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922006A" w14:textId="1BC4DDAE" w:rsidR="00CA2E0B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 xml:space="preserve">How did slaves </w:t>
            </w:r>
            <w:r w:rsidRPr="001139A7">
              <w:rPr>
                <w:rFonts w:ascii="Helvetica Neue" w:eastAsia="Arial Unicode MS" w:hAnsi="Helvetica Neue" w:cs="Adobe Arabic"/>
                <w:b/>
                <w:i/>
              </w:rPr>
              <w:t>fight</w:t>
            </w:r>
            <w:r>
              <w:rPr>
                <w:rFonts w:ascii="Helvetica Neue" w:eastAsia="Arial Unicode MS" w:hAnsi="Helvetica Neue" w:cs="Adobe Arabic"/>
                <w:i/>
              </w:rPr>
              <w:t xml:space="preserve"> back against plantation owners?</w:t>
            </w:r>
          </w:p>
          <w:p w14:paraId="3DA61386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0B1632A3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6DA14D29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B413D97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6A792A49" w14:textId="41849561" w:rsidR="00B36334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 xml:space="preserve">How did </w:t>
            </w:r>
            <w:r w:rsidRPr="001139A7">
              <w:rPr>
                <w:rFonts w:ascii="Helvetica Neue" w:eastAsia="Arial Unicode MS" w:hAnsi="Helvetica Neue" w:cs="Adobe Arabic"/>
                <w:b/>
                <w:i/>
              </w:rPr>
              <w:t>women</w:t>
            </w:r>
            <w:r>
              <w:rPr>
                <w:rFonts w:ascii="Helvetica Neue" w:eastAsia="Arial Unicode MS" w:hAnsi="Helvetica Neue" w:cs="Adobe Arabic"/>
                <w:i/>
              </w:rPr>
              <w:t xml:space="preserve"> help in the war?</w:t>
            </w:r>
          </w:p>
          <w:p w14:paraId="489A9832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D11A787" w14:textId="77777777" w:rsidR="005A32D2" w:rsidRPr="002642FA" w:rsidRDefault="005A32D2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6954AD86" w14:textId="77777777" w:rsidR="005A32D2" w:rsidRPr="002642FA" w:rsidRDefault="005A32D2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091D275" w14:textId="77777777" w:rsidR="005A32D2" w:rsidRPr="002642FA" w:rsidRDefault="005A32D2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2543B81C" w14:textId="77777777" w:rsidR="005A32D2" w:rsidRDefault="005A32D2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073A419" w14:textId="77777777" w:rsidR="00B36334" w:rsidRDefault="00B36334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6E0022E4" w14:textId="77777777" w:rsidR="00B36334" w:rsidRDefault="00B36334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6477CF1" w14:textId="77777777" w:rsidR="00B36334" w:rsidRDefault="00B36334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66382BB" w14:textId="029B0745" w:rsidR="00B36334" w:rsidRPr="002642FA" w:rsidRDefault="00B36334" w:rsidP="00BC4F72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 xml:space="preserve">What were </w:t>
            </w:r>
            <w:r w:rsidRPr="001139A7">
              <w:rPr>
                <w:rFonts w:ascii="Helvetica Neue" w:eastAsia="Arial Unicode MS" w:hAnsi="Helvetica Neue" w:cs="Adobe Arabic"/>
                <w:b/>
                <w:i/>
              </w:rPr>
              <w:t>conditions</w:t>
            </w:r>
            <w:r>
              <w:rPr>
                <w:rFonts w:ascii="Helvetica Neue" w:eastAsia="Arial Unicode MS" w:hAnsi="Helvetica Neue" w:cs="Adobe Arabic"/>
                <w:i/>
              </w:rPr>
              <w:t xml:space="preserve"> like in the prison camps?</w:t>
            </w:r>
          </w:p>
          <w:p w14:paraId="04791BD7" w14:textId="77777777" w:rsidR="004D291A" w:rsidRDefault="004D291A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52DA8C0" w14:textId="77777777" w:rsidR="00B36334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3AF9695" w14:textId="77777777" w:rsidR="00B36334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2309AE2" w14:textId="77777777" w:rsidR="00B36334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DB2B840" w14:textId="77777777" w:rsidR="00B36334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5C535BAB" w14:textId="77777777" w:rsidR="00B36334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  <w:bookmarkStart w:id="0" w:name="_GoBack"/>
            <w:bookmarkEnd w:id="0"/>
          </w:p>
          <w:p w14:paraId="44EBDEFC" w14:textId="77777777" w:rsidR="00B36334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014C1C1" w14:textId="77777777" w:rsidR="00B36334" w:rsidRPr="00B36334" w:rsidRDefault="00B36334" w:rsidP="00B36334">
            <w:pPr>
              <w:rPr>
                <w:rFonts w:ascii="Helvetica Neue" w:eastAsia="Arial Unicode MS" w:hAnsi="Helvetica Neue" w:cs="Adobe Arabic"/>
                <w:i/>
              </w:rPr>
            </w:pPr>
            <w:r w:rsidRPr="00B36334">
              <w:rPr>
                <w:rFonts w:ascii="Helvetica Neue" w:eastAsia="Arial Unicode MS" w:hAnsi="Helvetica Neue" w:cs="Adobe Arabic"/>
                <w:i/>
              </w:rPr>
              <w:t xml:space="preserve">What were the primary </w:t>
            </w:r>
            <w:r w:rsidRPr="00B36334">
              <w:rPr>
                <w:rFonts w:ascii="Helvetica Neue" w:eastAsia="Arial Unicode MS" w:hAnsi="Helvetica Neue" w:cs="Adobe Arabic"/>
                <w:b/>
                <w:i/>
              </w:rPr>
              <w:t>effects</w:t>
            </w:r>
            <w:r w:rsidRPr="00B36334">
              <w:rPr>
                <w:rFonts w:ascii="Helvetica Neue" w:eastAsia="Arial Unicode MS" w:hAnsi="Helvetica Neue" w:cs="Adobe Arabic"/>
                <w:i/>
              </w:rPr>
              <w:t xml:space="preserve"> the Civil War had on </w:t>
            </w:r>
            <w:r w:rsidRPr="00B36334">
              <w:rPr>
                <w:rFonts w:ascii="Helvetica Neue" w:eastAsia="Arial Unicode MS" w:hAnsi="Helvetica Neue" w:cs="Adobe Arabic"/>
                <w:b/>
                <w:i/>
              </w:rPr>
              <w:t>American citizens</w:t>
            </w:r>
            <w:r w:rsidRPr="00B36334">
              <w:rPr>
                <w:rFonts w:ascii="Helvetica Neue" w:eastAsia="Arial Unicode MS" w:hAnsi="Helvetica Neue" w:cs="Adobe Arabic"/>
                <w:i/>
              </w:rPr>
              <w:t>?</w:t>
            </w:r>
          </w:p>
          <w:p w14:paraId="09A0BEDD" w14:textId="7D0AC6CC" w:rsidR="00B36334" w:rsidRPr="002642FA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</w:tc>
        <w:tc>
          <w:tcPr>
            <w:tcW w:w="7038" w:type="dxa"/>
          </w:tcPr>
          <w:p w14:paraId="6400920A" w14:textId="77777777" w:rsidR="00B36334" w:rsidRPr="00B36334" w:rsidRDefault="00B36334" w:rsidP="00B36334">
            <w:pPr>
              <w:rPr>
                <w:rFonts w:ascii="Helvetica Neue" w:eastAsia="Arial Unicode MS" w:hAnsi="Helvetica Neue" w:cs="Adobe Arabic"/>
              </w:rPr>
            </w:pPr>
            <w:r w:rsidRPr="00B36334">
              <w:rPr>
                <w:rFonts w:ascii="Helvetica Neue" w:eastAsia="Arial Unicode MS" w:hAnsi="Helvetica Neue" w:cs="Adobe Arabic"/>
              </w:rPr>
              <w:lastRenderedPageBreak/>
              <w:t xml:space="preserve">What were the primary </w:t>
            </w:r>
            <w:r w:rsidRPr="00B36334">
              <w:rPr>
                <w:rFonts w:ascii="Helvetica Neue" w:eastAsia="Arial Unicode MS" w:hAnsi="Helvetica Neue" w:cs="Adobe Arabic"/>
                <w:b/>
              </w:rPr>
              <w:t>effects</w:t>
            </w:r>
            <w:r w:rsidRPr="00B36334">
              <w:rPr>
                <w:rFonts w:ascii="Helvetica Neue" w:eastAsia="Arial Unicode MS" w:hAnsi="Helvetica Neue" w:cs="Adobe Arabic"/>
              </w:rPr>
              <w:t xml:space="preserve"> the Civil War had on </w:t>
            </w:r>
            <w:r w:rsidRPr="00B36334">
              <w:rPr>
                <w:rFonts w:ascii="Helvetica Neue" w:eastAsia="Arial Unicode MS" w:hAnsi="Helvetica Neue" w:cs="Adobe Arabic"/>
                <w:b/>
              </w:rPr>
              <w:t>American citizens</w:t>
            </w:r>
            <w:r w:rsidRPr="00B36334">
              <w:rPr>
                <w:rFonts w:ascii="Helvetica Neue" w:eastAsia="Arial Unicode MS" w:hAnsi="Helvetica Neue" w:cs="Adobe Arabic"/>
              </w:rPr>
              <w:t>?</w:t>
            </w:r>
          </w:p>
          <w:p w14:paraId="0D0E1F02" w14:textId="77777777" w:rsidR="00B36334" w:rsidRPr="00B36334" w:rsidRDefault="00B36334" w:rsidP="001D5D2F">
            <w:pPr>
              <w:rPr>
                <w:rFonts w:ascii="Helvetica Neue" w:eastAsia="Arial Unicode MS" w:hAnsi="Helvetica Neue" w:cs="Adobe Arabic"/>
              </w:rPr>
            </w:pPr>
          </w:p>
          <w:p w14:paraId="6CFA0A12" w14:textId="63A88FAF" w:rsidR="005A7E66" w:rsidRPr="002642FA" w:rsidRDefault="00FA331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 w:rsidRPr="002642FA">
              <w:rPr>
                <w:rFonts w:ascii="Helvetica Neue Light" w:hAnsi="Helvetica Neue Light" w:cs="Adobe Arabic"/>
                <w:b w:val="0"/>
              </w:rPr>
              <w:t>Disagreement About the War</w:t>
            </w:r>
          </w:p>
          <w:p w14:paraId="7BD3C32F" w14:textId="6ABEF9AF" w:rsidR="00014BB4" w:rsidRPr="00B36334" w:rsidRDefault="00FA3314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Southerners were growing wary of the war and the resource strain it constantly imposed.</w:t>
            </w:r>
          </w:p>
          <w:p w14:paraId="70B388DA" w14:textId="5F537DB7" w:rsidR="0003008E" w:rsidRPr="00B36334" w:rsidRDefault="00FA3314" w:rsidP="0003008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sz w:val="22"/>
                <w:szCs w:val="24"/>
              </w:rPr>
              <w:t>Nearly 40%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of the Confederate army was gone by the end of 1863.</w:t>
            </w:r>
          </w:p>
          <w:p w14:paraId="6AC95E00" w14:textId="7D368F70" w:rsidR="003E3FB8" w:rsidRPr="00B36334" w:rsidRDefault="00FA3314" w:rsidP="0003008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Lincoln’s main opponents in the North were the </w:t>
            </w:r>
            <w:r w:rsidRPr="00B36334">
              <w:rPr>
                <w:rFonts w:ascii="Helvetica Neue" w:hAnsi="Helvetica Neue" w:cs="Adobe Arabic"/>
                <w:sz w:val="22"/>
                <w:szCs w:val="24"/>
              </w:rPr>
              <w:t>Copperheads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, Northern Democrats who favored peace with the South.</w:t>
            </w:r>
          </w:p>
          <w:p w14:paraId="5D00DDB6" w14:textId="77777777" w:rsidR="00B36334" w:rsidRPr="00B36334" w:rsidRDefault="00B36334" w:rsidP="00B36334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716F0C54" w14:textId="3C8E3394" w:rsidR="00B36334" w:rsidRPr="002642FA" w:rsidRDefault="00B3633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The Draft Laws</w:t>
            </w:r>
          </w:p>
          <w:p w14:paraId="213B5F9C" w14:textId="018F7C8C" w:rsidR="0003008E" w:rsidRPr="00B36334" w:rsidRDefault="00FA3314" w:rsidP="0003008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Both sides in the war passed </w:t>
            </w:r>
            <w:r w:rsidRPr="00B36334">
              <w:rPr>
                <w:rFonts w:ascii="Helvetica Neue" w:hAnsi="Helvetica Neue" w:cs="Adobe Arabic"/>
                <w:sz w:val="22"/>
                <w:szCs w:val="24"/>
              </w:rPr>
              <w:t>conscriptions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(draft), which forced men to join the army.</w:t>
            </w:r>
          </w:p>
          <w:p w14:paraId="78A9BE61" w14:textId="7542FACB" w:rsidR="00FA3314" w:rsidRPr="00B36334" w:rsidRDefault="00FA3314" w:rsidP="0003008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A number of exceptions</w:t>
            </w:r>
            <w:r w:rsidR="00C62EE6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existed in the South, including for wealthy men and large slaveholders.</w:t>
            </w:r>
          </w:p>
          <w:p w14:paraId="38CD62BC" w14:textId="65FE7540" w:rsidR="003E3FB8" w:rsidRPr="00B36334" w:rsidRDefault="00C62EE6" w:rsidP="003E3FB8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Union offered $300 </w:t>
            </w:r>
            <w:r w:rsidRPr="00B36334">
              <w:rPr>
                <w:rFonts w:ascii="Helvetica Neue" w:hAnsi="Helvetica Neue" w:cs="Adobe Arabic"/>
                <w:sz w:val="22"/>
                <w:szCs w:val="24"/>
              </w:rPr>
              <w:t>bounties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to men who volunteered.</w:t>
            </w:r>
          </w:p>
          <w:p w14:paraId="6DE4F263" w14:textId="709443A4" w:rsidR="00C62EE6" w:rsidRPr="00B36334" w:rsidRDefault="00C62EE6" w:rsidP="003E3FB8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Still, the draft caused anger—in July 1863, a large riot occurred in New York City as a result.</w:t>
            </w:r>
          </w:p>
          <w:p w14:paraId="50A4CAB2" w14:textId="77777777" w:rsidR="00B36334" w:rsidRPr="00B36334" w:rsidRDefault="00B36334" w:rsidP="00B36334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2A291037" w14:textId="69D8084D" w:rsidR="00B36334" w:rsidRPr="002642FA" w:rsidRDefault="00B3633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Economic Effects of the War</w:t>
            </w:r>
          </w:p>
          <w:p w14:paraId="255689EB" w14:textId="63157CCF" w:rsidR="006D7A7E" w:rsidRPr="00B36334" w:rsidRDefault="00C62EE6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South suffered worse due to battles being fought in its proximity.</w:t>
            </w:r>
          </w:p>
          <w:p w14:paraId="18EB15B9" w14:textId="4A61FC80" w:rsidR="003E3FB8" w:rsidRPr="00B36334" w:rsidRDefault="00C62EE6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Food shortages occurred due to fighting farmers being away and the army seizing food for its own usage.</w:t>
            </w:r>
          </w:p>
          <w:p w14:paraId="2C20892D" w14:textId="39DA9E79" w:rsidR="00C62EE6" w:rsidRPr="00B36334" w:rsidRDefault="00C62EE6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sz w:val="22"/>
                <w:szCs w:val="24"/>
              </w:rPr>
              <w:t>9,000% inflation rate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caused</w:t>
            </w:r>
            <w:r w:rsidR="00FE455E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much hardship in the South.</w:t>
            </w:r>
          </w:p>
          <w:p w14:paraId="6B123C7C" w14:textId="5C38E0A4" w:rsidR="00FE455E" w:rsidRPr="00B36334" w:rsidRDefault="00FE455E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Federal government </w:t>
            </w:r>
            <w:r w:rsidR="00986001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created </w:t>
            </w:r>
            <w:r w:rsidR="00986001" w:rsidRPr="00B36334">
              <w:rPr>
                <w:rFonts w:ascii="Helvetica Neue" w:hAnsi="Helvetica Neue" w:cs="Adobe Arabic"/>
                <w:sz w:val="22"/>
                <w:szCs w:val="24"/>
              </w:rPr>
              <w:t>first income tax</w:t>
            </w:r>
            <w:r w:rsidR="00986001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and began</w:t>
            </w:r>
            <w:r w:rsidR="00986001" w:rsidRPr="00B36334">
              <w:rPr>
                <w:rFonts w:ascii="Helvetica Neue" w:hAnsi="Helvetica Neue" w:cs="Adobe Arabic"/>
                <w:sz w:val="22"/>
                <w:szCs w:val="24"/>
              </w:rPr>
              <w:t xml:space="preserve"> issuing paper money</w:t>
            </w:r>
            <w:r w:rsidR="00986001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.</w:t>
            </w:r>
          </w:p>
          <w:p w14:paraId="58159FEA" w14:textId="77777777" w:rsidR="00B36334" w:rsidRPr="00B36334" w:rsidRDefault="00B36334" w:rsidP="00B36334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6E774E6E" w14:textId="57E661D5" w:rsidR="00B36334" w:rsidRPr="002642FA" w:rsidRDefault="00B3633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Resistance by Slaves</w:t>
            </w:r>
          </w:p>
          <w:p w14:paraId="0065D6F5" w14:textId="0125C6E5" w:rsidR="00014BB4" w:rsidRPr="00B36334" w:rsidRDefault="00986001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>Slaves were becoming more resistant in the South; slowed working pace or stopped completely.</w:t>
            </w:r>
          </w:p>
          <w:p w14:paraId="67E48B69" w14:textId="648AC8A8" w:rsidR="003E3FB8" w:rsidRPr="00B36334" w:rsidRDefault="00986001" w:rsidP="002642FA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>Many slaves resisted fleeing with plantation o</w:t>
            </w:r>
            <w:r w:rsidR="002642FA" w:rsidRPr="00B36334">
              <w:rPr>
                <w:rFonts w:ascii="Helvetica Neue" w:hAnsi="Helvetica Neue" w:cs="Adobe Arabic"/>
                <w:b w:val="0"/>
                <w:sz w:val="22"/>
              </w:rPr>
              <w:t>wners—</w:t>
            </w:r>
            <w:r w:rsidRPr="00B36334">
              <w:rPr>
                <w:rFonts w:ascii="Helvetica Neue" w:hAnsi="Helvetica Neue" w:cs="Adobe Arabic"/>
                <w:sz w:val="22"/>
              </w:rPr>
              <w:t>often joined Union army</w:t>
            </w:r>
            <w:r w:rsidR="002642FA" w:rsidRPr="00B36334">
              <w:rPr>
                <w:rFonts w:ascii="Helvetica Neue" w:hAnsi="Helvetica Neue" w:cs="Adobe Arabic"/>
                <w:b w:val="0"/>
                <w:sz w:val="22"/>
              </w:rPr>
              <w:t>.</w:t>
            </w:r>
          </w:p>
          <w:p w14:paraId="1705E457" w14:textId="592B769A" w:rsidR="00B36334" w:rsidRPr="00B36334" w:rsidRDefault="002642FA" w:rsidP="00B3633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By the end of the war, more than </w:t>
            </w:r>
            <w:r w:rsidRPr="00B36334">
              <w:rPr>
                <w:rFonts w:ascii="Helvetica Neue" w:hAnsi="Helvetica Neue" w:cs="Adobe Arabic"/>
                <w:sz w:val="22"/>
              </w:rPr>
              <w:t>½ million slaves had escaped</w:t>
            </w: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 to the Union.</w:t>
            </w:r>
          </w:p>
          <w:p w14:paraId="2B88CECD" w14:textId="522CB5D4" w:rsidR="00B36334" w:rsidRPr="002642FA" w:rsidRDefault="00B3633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lastRenderedPageBreak/>
              <w:t>Women Aid the War Effort</w:t>
            </w:r>
          </w:p>
          <w:p w14:paraId="231FA820" w14:textId="38A9D44F" w:rsidR="00014BB4" w:rsidRPr="00B36334" w:rsidRDefault="002642FA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Women took care of </w:t>
            </w:r>
            <w:r w:rsidRPr="00B36334">
              <w:rPr>
                <w:rFonts w:ascii="Helvetica Neue" w:hAnsi="Helvetica Neue" w:cs="Adobe Arabic"/>
                <w:sz w:val="22"/>
              </w:rPr>
              <w:t xml:space="preserve">farms and plowed </w:t>
            </w:r>
            <w:r w:rsidR="00B36334" w:rsidRPr="00B36334">
              <w:rPr>
                <w:rFonts w:ascii="Helvetica Neue" w:hAnsi="Helvetica Neue" w:cs="Adobe Arabic"/>
                <w:sz w:val="22"/>
              </w:rPr>
              <w:t>fields</w:t>
            </w: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 while husbands were away.</w:t>
            </w:r>
          </w:p>
          <w:p w14:paraId="41AB22DC" w14:textId="06C2D399" w:rsidR="0094762E" w:rsidRPr="00B36334" w:rsidRDefault="002642FA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Thousands of women worked on the front lines as </w:t>
            </w:r>
            <w:r w:rsidRPr="00B36334">
              <w:rPr>
                <w:rFonts w:ascii="Helvetica Neue" w:hAnsi="Helvetica Neue" w:cs="Adobe Arabic"/>
                <w:sz w:val="22"/>
              </w:rPr>
              <w:t>nurses and volunteer workers</w:t>
            </w:r>
            <w:r w:rsidRPr="00B36334">
              <w:rPr>
                <w:rFonts w:ascii="Helvetica Neue" w:hAnsi="Helvetica Neue" w:cs="Adobe Arabic"/>
                <w:b w:val="0"/>
                <w:sz w:val="22"/>
              </w:rPr>
              <w:t>.</w:t>
            </w:r>
          </w:p>
          <w:p w14:paraId="1879E2A0" w14:textId="66D4583A" w:rsidR="00B6556E" w:rsidRPr="00B36334" w:rsidRDefault="002642FA" w:rsidP="00B6556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>Susie King Taylor wrote an account of the events of the war, wrote of both brave men and women</w:t>
            </w:r>
            <w:r w:rsidR="00B6556E" w:rsidRPr="00B36334">
              <w:rPr>
                <w:rFonts w:ascii="Helvetica Neue" w:hAnsi="Helvetica Neue" w:cs="Adobe Arabic"/>
                <w:b w:val="0"/>
                <w:sz w:val="22"/>
              </w:rPr>
              <w:t>.</w:t>
            </w:r>
          </w:p>
          <w:p w14:paraId="7B499B08" w14:textId="559A8B9C" w:rsidR="00B6556E" w:rsidRPr="00B36334" w:rsidRDefault="00B6556E" w:rsidP="00B6556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Women also played a </w:t>
            </w:r>
            <w:r w:rsidRPr="00B36334">
              <w:rPr>
                <w:rFonts w:ascii="Helvetica Neue" w:hAnsi="Helvetica Neue" w:cs="Adobe Arabic"/>
                <w:sz w:val="22"/>
              </w:rPr>
              <w:t>vital role as spies</w:t>
            </w:r>
            <w:r w:rsidRPr="00B36334">
              <w:rPr>
                <w:rFonts w:ascii="Helvetica Neue" w:hAnsi="Helvetica Neue" w:cs="Adobe Arabic"/>
                <w:b w:val="0"/>
                <w:sz w:val="22"/>
              </w:rPr>
              <w:t>, such as Harriet Tubman.</w:t>
            </w:r>
          </w:p>
          <w:p w14:paraId="35519D22" w14:textId="77777777" w:rsidR="00B36334" w:rsidRPr="00B36334" w:rsidRDefault="00B36334" w:rsidP="00B36334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24E17924" w14:textId="565C2752" w:rsidR="00B36334" w:rsidRPr="002642FA" w:rsidRDefault="00B3633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Civil War Prison Camps</w:t>
            </w:r>
          </w:p>
          <w:p w14:paraId="4F6FA576" w14:textId="24EAB372" w:rsidR="00FA3314" w:rsidRPr="00B36334" w:rsidRDefault="00B6556E" w:rsidP="00FA331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>Women caught spying were put in jail.</w:t>
            </w:r>
          </w:p>
          <w:p w14:paraId="5AF2D2BC" w14:textId="2A966EB7" w:rsidR="00B6556E" w:rsidRPr="00B36334" w:rsidRDefault="00B36334" w:rsidP="00FA331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</w:rPr>
              <w:t>Soldiers</w:t>
            </w:r>
            <w:r w:rsidR="00B6556E" w:rsidRPr="00B36334">
              <w:rPr>
                <w:rFonts w:ascii="Helvetica Neue" w:hAnsi="Helvetica Neue" w:cs="Adobe Arabic"/>
                <w:b w:val="0"/>
                <w:sz w:val="22"/>
              </w:rPr>
              <w:t xml:space="preserve"> who were caught</w:t>
            </w:r>
            <w:r>
              <w:rPr>
                <w:rFonts w:ascii="Helvetica Neue" w:hAnsi="Helvetica Neue" w:cs="Adobe Arabic"/>
                <w:b w:val="0"/>
                <w:sz w:val="22"/>
              </w:rPr>
              <w:t xml:space="preserve"> faced harsh conditions: </w:t>
            </w:r>
            <w:r w:rsidRPr="00B36334">
              <w:rPr>
                <w:rFonts w:ascii="Helvetica Neue" w:hAnsi="Helvetica Neue" w:cs="Adobe Arabic"/>
                <w:sz w:val="22"/>
              </w:rPr>
              <w:t>poor nutrition and sanitation, and overcrowding</w:t>
            </w:r>
            <w:r w:rsidR="00B6556E" w:rsidRPr="00B36334">
              <w:rPr>
                <w:rFonts w:ascii="Helvetica Neue" w:hAnsi="Helvetica Neue" w:cs="Adobe Arabic"/>
                <w:b w:val="0"/>
                <w:sz w:val="22"/>
              </w:rPr>
              <w:t>—put in prison camps.</w:t>
            </w:r>
          </w:p>
          <w:p w14:paraId="6F84D2BB" w14:textId="007FF4DC" w:rsidR="00B6556E" w:rsidRPr="00B36334" w:rsidRDefault="00B6556E" w:rsidP="00FA331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One harsh </w:t>
            </w:r>
            <w:r w:rsidR="00B36334" w:rsidRPr="00B36334">
              <w:rPr>
                <w:rFonts w:ascii="Helvetica Neue" w:hAnsi="Helvetica Neue" w:cs="Adobe Arabic"/>
                <w:b w:val="0"/>
                <w:sz w:val="22"/>
              </w:rPr>
              <w:t>example</w:t>
            </w: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 is the North’s Elmira, in which over 12,000 soldiers died due to sickness and exposure to severe weather.</w:t>
            </w:r>
          </w:p>
          <w:p w14:paraId="58B8B1E5" w14:textId="0E22FE01" w:rsidR="00B6556E" w:rsidRPr="00B36334" w:rsidRDefault="00B6556E" w:rsidP="00FA331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>As many as 100 men per day died at Anderson, Georgia, a prison meant to hold only 10,000, stretched to 33,000 at one point.</w:t>
            </w:r>
          </w:p>
          <w:p w14:paraId="6F77265B" w14:textId="49076187" w:rsidR="00B6556E" w:rsidRPr="00B36334" w:rsidRDefault="00B6556E" w:rsidP="00FA331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In total, around </w:t>
            </w:r>
            <w:r w:rsidRPr="00B36334">
              <w:rPr>
                <w:rFonts w:ascii="Helvetica Neue" w:hAnsi="Helvetica Neue" w:cs="Adobe Arabic"/>
                <w:sz w:val="22"/>
              </w:rPr>
              <w:t>50,000 men died</w:t>
            </w:r>
            <w:r w:rsidRPr="00B36334">
              <w:rPr>
                <w:rFonts w:ascii="Helvetica Neue" w:hAnsi="Helvetica Neue" w:cs="Adobe Arabic"/>
                <w:b w:val="0"/>
                <w:sz w:val="22"/>
              </w:rPr>
              <w:t xml:space="preserve"> in Civil War prison camps.</w:t>
            </w:r>
          </w:p>
          <w:p w14:paraId="0A352ED0" w14:textId="77777777" w:rsidR="00B36334" w:rsidRPr="00B36334" w:rsidRDefault="00B36334" w:rsidP="00B36334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285D5B38" w14:textId="1778A3EB" w:rsidR="00B36334" w:rsidRPr="002642FA" w:rsidRDefault="00B3633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Summary</w:t>
            </w:r>
          </w:p>
          <w:p w14:paraId="2675E434" w14:textId="7D695F4F" w:rsidR="00764A04" w:rsidRPr="00B36334" w:rsidRDefault="00B6556E" w:rsidP="00B36334">
            <w:pPr>
              <w:pStyle w:val="Heading21"/>
              <w:rPr>
                <w:rFonts w:ascii="Helvetica Neue" w:hAnsi="Helvetica Neue" w:cs="Adobe Arabic"/>
                <w:b w:val="0"/>
                <w:sz w:val="24"/>
                <w:szCs w:val="24"/>
              </w:rPr>
            </w:pP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The Civil War affected the North and South in many different, but still terrible ways.  In the North, Lincoln faced opponents favoring peace with the South, implemented an </w:t>
            </w:r>
            <w:r w:rsidRPr="00B36334">
              <w:rPr>
                <w:rFonts w:ascii="Helvetica Neue" w:hAnsi="Helvetica Neue" w:cs="Adobe Arabic"/>
                <w:sz w:val="22"/>
                <w:szCs w:val="24"/>
              </w:rPr>
              <w:t>income tax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,</w:t>
            </w:r>
            <w:r w:rsid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started a </w:t>
            </w:r>
            <w:r w:rsidR="00B36334" w:rsidRPr="00B36334">
              <w:rPr>
                <w:rFonts w:ascii="Helvetica Neue" w:hAnsi="Helvetica Neue" w:cs="Adobe Arabic"/>
                <w:sz w:val="22"/>
                <w:szCs w:val="24"/>
              </w:rPr>
              <w:t>draft</w:t>
            </w:r>
            <w:r w:rsid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,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and started poor-condition prison camps.  </w:t>
            </w:r>
            <w:r w:rsidR="00B36334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Contrastingly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, the South faced extreme economic changes, with a </w:t>
            </w:r>
            <w:r w:rsidRPr="00B36334">
              <w:rPr>
                <w:rFonts w:ascii="Helvetica Neue" w:hAnsi="Helvetica Neue" w:cs="Adobe Arabic"/>
                <w:sz w:val="22"/>
                <w:szCs w:val="24"/>
              </w:rPr>
              <w:t>9,000% inflation rate</w:t>
            </w:r>
            <w:r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, and</w:t>
            </w:r>
            <w:r w:rsidR="00B36334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a loss of aggression that </w:t>
            </w:r>
            <w:r w:rsidR="00B36334" w:rsidRPr="00B36334">
              <w:rPr>
                <w:rFonts w:ascii="Helvetica Neue" w:hAnsi="Helvetica Neue" w:cs="Adobe Arabic"/>
                <w:sz w:val="22"/>
                <w:szCs w:val="24"/>
              </w:rPr>
              <w:t>weakened the</w:t>
            </w:r>
            <w:r w:rsidR="00B36334" w:rsidRP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 fiber of the </w:t>
            </w:r>
            <w:r w:rsidR="00B36334" w:rsidRPr="00B36334">
              <w:rPr>
                <w:rFonts w:ascii="Helvetica Neue" w:hAnsi="Helvetica Neue" w:cs="Adobe Arabic"/>
                <w:sz w:val="22"/>
                <w:szCs w:val="24"/>
              </w:rPr>
              <w:t>Confederacy</w:t>
            </w:r>
            <w:r w:rsidR="00B36334">
              <w:rPr>
                <w:rFonts w:ascii="Helvetica Neue" w:hAnsi="Helvetica Neue" w:cs="Adobe Arabic"/>
                <w:b w:val="0"/>
                <w:sz w:val="22"/>
                <w:szCs w:val="24"/>
              </w:rPr>
              <w:t>.</w:t>
            </w:r>
          </w:p>
        </w:tc>
      </w:tr>
    </w:tbl>
    <w:p w14:paraId="5655389A" w14:textId="559552C2" w:rsidR="005A7E66" w:rsidRPr="002642FA" w:rsidRDefault="005A7E66" w:rsidP="00CA2E0B">
      <w:pPr>
        <w:rPr>
          <w:rFonts w:ascii="Helvetica Neue" w:hAnsi="Helvetica Neue" w:cs="Adobe Arabic"/>
        </w:rPr>
      </w:pPr>
    </w:p>
    <w:sectPr w:rsidR="005A7E66" w:rsidRPr="002642FA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C543E"/>
    <w:multiLevelType w:val="hybridMultilevel"/>
    <w:tmpl w:val="4C4A04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00C5E68"/>
    <w:multiLevelType w:val="hybridMultilevel"/>
    <w:tmpl w:val="044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061FF"/>
    <w:multiLevelType w:val="hybridMultilevel"/>
    <w:tmpl w:val="F522E264"/>
    <w:lvl w:ilvl="0" w:tplc="DBCA90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7B4E90"/>
    <w:multiLevelType w:val="hybridMultilevel"/>
    <w:tmpl w:val="3A320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6"/>
    <w:rsid w:val="00003F4E"/>
    <w:rsid w:val="00014BB4"/>
    <w:rsid w:val="0003008E"/>
    <w:rsid w:val="00045DBE"/>
    <w:rsid w:val="00063471"/>
    <w:rsid w:val="000B7D70"/>
    <w:rsid w:val="000C3487"/>
    <w:rsid w:val="001139A7"/>
    <w:rsid w:val="001715D2"/>
    <w:rsid w:val="001D5D2F"/>
    <w:rsid w:val="001E1BFF"/>
    <w:rsid w:val="00244B2B"/>
    <w:rsid w:val="002642FA"/>
    <w:rsid w:val="002D4C5F"/>
    <w:rsid w:val="003E3FB8"/>
    <w:rsid w:val="00427D6E"/>
    <w:rsid w:val="00496F90"/>
    <w:rsid w:val="004A0304"/>
    <w:rsid w:val="004D291A"/>
    <w:rsid w:val="004F61E9"/>
    <w:rsid w:val="00533F24"/>
    <w:rsid w:val="005578D8"/>
    <w:rsid w:val="005A32D2"/>
    <w:rsid w:val="005A7E66"/>
    <w:rsid w:val="005F251A"/>
    <w:rsid w:val="00653641"/>
    <w:rsid w:val="006D7A7E"/>
    <w:rsid w:val="00746007"/>
    <w:rsid w:val="00764A04"/>
    <w:rsid w:val="007770EA"/>
    <w:rsid w:val="007D58D1"/>
    <w:rsid w:val="00827445"/>
    <w:rsid w:val="008D2AAD"/>
    <w:rsid w:val="009034EE"/>
    <w:rsid w:val="00923E1F"/>
    <w:rsid w:val="0092734B"/>
    <w:rsid w:val="0094762E"/>
    <w:rsid w:val="00986001"/>
    <w:rsid w:val="009E0562"/>
    <w:rsid w:val="009E72B1"/>
    <w:rsid w:val="00A1444B"/>
    <w:rsid w:val="00AA1359"/>
    <w:rsid w:val="00B25C5D"/>
    <w:rsid w:val="00B36334"/>
    <w:rsid w:val="00B6556E"/>
    <w:rsid w:val="00BB1783"/>
    <w:rsid w:val="00BC1B2C"/>
    <w:rsid w:val="00BC4F72"/>
    <w:rsid w:val="00C26AE4"/>
    <w:rsid w:val="00C62EE6"/>
    <w:rsid w:val="00CA2E0B"/>
    <w:rsid w:val="00CA36E4"/>
    <w:rsid w:val="00CA4713"/>
    <w:rsid w:val="00CE69CA"/>
    <w:rsid w:val="00CF7273"/>
    <w:rsid w:val="00DB2C9A"/>
    <w:rsid w:val="00DC7B05"/>
    <w:rsid w:val="00DE0FC5"/>
    <w:rsid w:val="00E12F10"/>
    <w:rsid w:val="00E502AE"/>
    <w:rsid w:val="00E952E3"/>
    <w:rsid w:val="00ED2A45"/>
    <w:rsid w:val="00F65441"/>
    <w:rsid w:val="00FA3314"/>
    <w:rsid w:val="00FE455E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7E3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cp:lastModifiedBy>Kolin Krewinkel</cp:lastModifiedBy>
  <cp:revision>3</cp:revision>
  <cp:lastPrinted>2012-04-08T23:23:00Z</cp:lastPrinted>
  <dcterms:created xsi:type="dcterms:W3CDTF">2012-04-11T00:32:00Z</dcterms:created>
  <dcterms:modified xsi:type="dcterms:W3CDTF">2012-04-11T01:43:00Z</dcterms:modified>
</cp:coreProperties>
</file>