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314579E0" w14:textId="77777777" w:rsidR="005A7E66" w:rsidRDefault="005A7E66" w:rsidP="00BC4F72">
            <w:pPr>
              <w:rPr>
                <w:rFonts w:ascii="Helvetica Neue" w:eastAsia="Arial Unicode MS" w:hAnsi="Helvetica Neue"/>
                <w:i/>
              </w:rPr>
            </w:pPr>
          </w:p>
          <w:p w14:paraId="5FB57B67" w14:textId="77777777" w:rsidR="00AA1359" w:rsidRPr="001715D2" w:rsidRDefault="00AA1359" w:rsidP="00BC4F72">
            <w:pPr>
              <w:rPr>
                <w:rFonts w:ascii="Helvetica Neue" w:eastAsia="Arial Unicode MS" w:hAnsi="Helvetica Neue"/>
                <w:i/>
              </w:rPr>
            </w:pPr>
          </w:p>
          <w:p w14:paraId="516161A3" w14:textId="2192183E" w:rsidR="005A7E66" w:rsidRDefault="005578D8" w:rsidP="00BC4F72">
            <w:pPr>
              <w:rPr>
                <w:rFonts w:ascii="Helvetica Neue" w:eastAsia="Arial Unicode MS" w:hAnsi="Helvetica Neue"/>
                <w:i/>
              </w:rPr>
            </w:pPr>
            <w:r>
              <w:rPr>
                <w:rFonts w:ascii="Helvetica Neue" w:eastAsia="Arial Unicode MS" w:hAnsi="Helvetica Neue"/>
                <w:i/>
              </w:rPr>
              <w:t>How did the Fugitive Slave Act impact everyday northerners?</w:t>
            </w:r>
          </w:p>
          <w:p w14:paraId="4EA10135" w14:textId="77777777" w:rsidR="00045DBE" w:rsidRDefault="00045DBE" w:rsidP="00BC4F72">
            <w:pPr>
              <w:rPr>
                <w:rFonts w:ascii="Helvetica Neue" w:eastAsia="Arial Unicode MS" w:hAnsi="Helvetica Neue"/>
                <w:i/>
              </w:rPr>
            </w:pPr>
          </w:p>
          <w:p w14:paraId="11B826BF" w14:textId="77777777" w:rsidR="00045DBE" w:rsidRDefault="00045DBE" w:rsidP="00BC4F72">
            <w:pPr>
              <w:rPr>
                <w:rFonts w:ascii="Helvetica Neue" w:eastAsia="Arial Unicode MS" w:hAnsi="Helvetica Neue"/>
                <w:i/>
              </w:rPr>
            </w:pPr>
          </w:p>
          <w:p w14:paraId="673D4905" w14:textId="77777777" w:rsidR="005578D8" w:rsidRDefault="005578D8" w:rsidP="00BC4F72">
            <w:pPr>
              <w:rPr>
                <w:rFonts w:ascii="Helvetica Neue" w:eastAsia="Arial Unicode MS" w:hAnsi="Helvetica Neue"/>
                <w:i/>
              </w:rPr>
            </w:pPr>
          </w:p>
          <w:p w14:paraId="35273788" w14:textId="77777777" w:rsidR="005578D8" w:rsidRDefault="005578D8" w:rsidP="00BC4F72">
            <w:pPr>
              <w:rPr>
                <w:rFonts w:ascii="Helvetica Neue" w:eastAsia="Arial Unicode MS" w:hAnsi="Helvetica Neue"/>
                <w:i/>
              </w:rPr>
            </w:pPr>
          </w:p>
          <w:p w14:paraId="3C8A39C4" w14:textId="77777777" w:rsidR="005578D8" w:rsidRDefault="005578D8" w:rsidP="00BC4F72">
            <w:pPr>
              <w:rPr>
                <w:rFonts w:ascii="Helvetica Neue" w:eastAsia="Arial Unicode MS" w:hAnsi="Helvetica Neue"/>
                <w:i/>
              </w:rPr>
            </w:pPr>
          </w:p>
          <w:p w14:paraId="60B334B7" w14:textId="6E1FC3EE" w:rsidR="00045DBE" w:rsidRDefault="005578D8" w:rsidP="00BC4F72">
            <w:pPr>
              <w:rPr>
                <w:rFonts w:ascii="Helvetica Neue" w:eastAsia="Arial Unicode MS" w:hAnsi="Helvetica Neue"/>
                <w:i/>
              </w:rPr>
            </w:pPr>
            <w:r>
              <w:rPr>
                <w:rFonts w:ascii="Helvetica Neue" w:eastAsia="Arial Unicode MS" w:hAnsi="Helvetica Neue"/>
                <w:i/>
              </w:rPr>
              <w:t>Who authored Uncle Tom’s Cabin; what message did it convey to Northerners?</w:t>
            </w:r>
          </w:p>
          <w:p w14:paraId="7E83206A" w14:textId="77777777" w:rsidR="00045DBE" w:rsidRDefault="00045DBE" w:rsidP="00BC4F72">
            <w:pPr>
              <w:rPr>
                <w:rFonts w:ascii="Helvetica Neue" w:eastAsia="Arial Unicode MS" w:hAnsi="Helvetica Neue"/>
                <w:i/>
              </w:rPr>
            </w:pPr>
          </w:p>
          <w:p w14:paraId="077F8DA7" w14:textId="77777777" w:rsidR="00045DBE" w:rsidRDefault="00045DBE" w:rsidP="00BC4F72">
            <w:pPr>
              <w:rPr>
                <w:rFonts w:ascii="Helvetica Neue" w:eastAsia="Arial Unicode MS" w:hAnsi="Helvetica Neue"/>
                <w:i/>
              </w:rPr>
            </w:pPr>
          </w:p>
          <w:p w14:paraId="4369FEFC" w14:textId="77777777" w:rsidR="00045DBE" w:rsidRDefault="00045DBE" w:rsidP="00BC4F72">
            <w:pPr>
              <w:rPr>
                <w:rFonts w:ascii="Helvetica Neue" w:eastAsia="Arial Unicode MS" w:hAnsi="Helvetica Neue"/>
                <w:i/>
              </w:rPr>
            </w:pPr>
          </w:p>
          <w:p w14:paraId="5467CFAE" w14:textId="77777777" w:rsidR="00045DBE" w:rsidRDefault="00045DBE" w:rsidP="00BC4F72">
            <w:pPr>
              <w:rPr>
                <w:rFonts w:ascii="Helvetica Neue" w:eastAsia="Arial Unicode MS" w:hAnsi="Helvetica Neue"/>
                <w:i/>
              </w:rPr>
            </w:pPr>
          </w:p>
          <w:p w14:paraId="2D9720A7" w14:textId="77777777" w:rsidR="00045DBE" w:rsidRDefault="00045DBE" w:rsidP="00BC4F72">
            <w:pPr>
              <w:rPr>
                <w:rFonts w:ascii="Helvetica Neue" w:eastAsia="Arial Unicode MS" w:hAnsi="Helvetica Neue"/>
                <w:i/>
              </w:rPr>
            </w:pPr>
          </w:p>
          <w:p w14:paraId="19CC635D" w14:textId="77777777" w:rsidR="00045DBE" w:rsidRDefault="00045DBE" w:rsidP="00BC4F72">
            <w:pPr>
              <w:rPr>
                <w:rFonts w:ascii="Helvetica Neue" w:eastAsia="Arial Unicode MS" w:hAnsi="Helvetica Neue"/>
                <w:i/>
              </w:rPr>
            </w:pPr>
          </w:p>
          <w:p w14:paraId="510C9F35" w14:textId="77777777" w:rsidR="00045DBE" w:rsidRDefault="00045DBE" w:rsidP="00BC4F72">
            <w:pPr>
              <w:rPr>
                <w:rFonts w:ascii="Helvetica Neue" w:eastAsia="Arial Unicode MS" w:hAnsi="Helvetica Neue"/>
                <w:i/>
              </w:rPr>
            </w:pPr>
          </w:p>
          <w:p w14:paraId="6C448579" w14:textId="77777777" w:rsidR="00045DBE" w:rsidRDefault="00045DBE" w:rsidP="00BC4F72">
            <w:pPr>
              <w:rPr>
                <w:rFonts w:ascii="Helvetica Neue" w:eastAsia="Arial Unicode MS" w:hAnsi="Helvetica Neue"/>
                <w:i/>
              </w:rPr>
            </w:pPr>
          </w:p>
          <w:p w14:paraId="10295981" w14:textId="77777777" w:rsidR="00E952E3" w:rsidRDefault="00E952E3" w:rsidP="00BC4F72">
            <w:pPr>
              <w:rPr>
                <w:rFonts w:ascii="Helvetica Neue" w:eastAsia="Arial Unicode MS" w:hAnsi="Helvetica Neue"/>
                <w:i/>
              </w:rPr>
            </w:pPr>
          </w:p>
          <w:p w14:paraId="1D5B5CE4" w14:textId="77777777" w:rsidR="00E952E3" w:rsidRDefault="00E952E3" w:rsidP="00BC4F72">
            <w:pPr>
              <w:rPr>
                <w:rFonts w:ascii="Helvetica Neue" w:eastAsia="Arial Unicode MS" w:hAnsi="Helvetica Neue"/>
                <w:i/>
              </w:rPr>
            </w:pPr>
          </w:p>
          <w:p w14:paraId="5507650D" w14:textId="77777777" w:rsidR="00E952E3" w:rsidRDefault="00E952E3" w:rsidP="00BC4F72">
            <w:pPr>
              <w:rPr>
                <w:rFonts w:ascii="Helvetica Neue" w:eastAsia="Arial Unicode MS" w:hAnsi="Helvetica Neue"/>
                <w:i/>
              </w:rPr>
            </w:pPr>
          </w:p>
          <w:p w14:paraId="66D6445D" w14:textId="3D432F32" w:rsidR="00045DBE" w:rsidRDefault="00E952E3" w:rsidP="00BC4F72">
            <w:pPr>
              <w:rPr>
                <w:rFonts w:ascii="Helvetica Neue" w:eastAsia="Arial Unicode MS" w:hAnsi="Helvetica Neue"/>
                <w:i/>
              </w:rPr>
            </w:pPr>
            <w:r>
              <w:rPr>
                <w:rFonts w:ascii="Helvetica Neue" w:eastAsia="Arial Unicode MS" w:hAnsi="Helvetica Neue"/>
                <w:i/>
              </w:rPr>
              <w:t xml:space="preserve">What did “Bleeding Kansas” demonstrate to antislavery </w:t>
            </w:r>
            <w:proofErr w:type="spellStart"/>
            <w:r>
              <w:rPr>
                <w:rFonts w:ascii="Helvetica Neue" w:eastAsia="Arial Unicode MS" w:hAnsi="Helvetica Neue"/>
                <w:i/>
              </w:rPr>
              <w:t>Northeners</w:t>
            </w:r>
            <w:proofErr w:type="spellEnd"/>
            <w:r>
              <w:rPr>
                <w:rFonts w:ascii="Helvetica Neue" w:eastAsia="Arial Unicode MS" w:hAnsi="Helvetica Neue"/>
                <w:i/>
              </w:rPr>
              <w:t>?</w:t>
            </w:r>
          </w:p>
          <w:p w14:paraId="45099A9F" w14:textId="77777777" w:rsidR="00045DBE" w:rsidRDefault="00045DBE" w:rsidP="00BC4F72">
            <w:pPr>
              <w:rPr>
                <w:rFonts w:ascii="Helvetica Neue" w:eastAsia="Arial Unicode MS" w:hAnsi="Helvetica Neue"/>
                <w:i/>
              </w:rPr>
            </w:pPr>
          </w:p>
          <w:p w14:paraId="1AD96330" w14:textId="77777777" w:rsidR="00045DBE" w:rsidRDefault="00045DBE" w:rsidP="00BC4F72">
            <w:pPr>
              <w:rPr>
                <w:rFonts w:ascii="Helvetica Neue" w:eastAsia="Arial Unicode MS" w:hAnsi="Helvetica Neue"/>
                <w:i/>
              </w:rPr>
            </w:pPr>
          </w:p>
          <w:p w14:paraId="20BEEE33" w14:textId="77777777" w:rsidR="00045DBE" w:rsidRDefault="00045DBE" w:rsidP="00BC4F72">
            <w:pPr>
              <w:rPr>
                <w:rFonts w:ascii="Helvetica Neue" w:eastAsia="Arial Unicode MS" w:hAnsi="Helvetica Neue"/>
                <w:i/>
              </w:rPr>
            </w:pPr>
          </w:p>
          <w:p w14:paraId="57C4D21F" w14:textId="77777777" w:rsidR="00045DBE" w:rsidRDefault="00045DBE" w:rsidP="00BC4F72">
            <w:pPr>
              <w:rPr>
                <w:rFonts w:ascii="Helvetica Neue" w:eastAsia="Arial Unicode MS" w:hAnsi="Helvetica Neue"/>
                <w:i/>
              </w:rPr>
            </w:pPr>
          </w:p>
          <w:p w14:paraId="34BDE6EC" w14:textId="77777777" w:rsidR="00045DBE" w:rsidRDefault="00045DBE" w:rsidP="00BC4F72">
            <w:pPr>
              <w:rPr>
                <w:rFonts w:ascii="Helvetica Neue" w:eastAsia="Arial Unicode MS" w:hAnsi="Helvetica Neue"/>
                <w:i/>
              </w:rPr>
            </w:pPr>
          </w:p>
          <w:p w14:paraId="7450C8A5" w14:textId="77777777" w:rsidR="00045DBE" w:rsidRDefault="00045DBE" w:rsidP="00BC4F72">
            <w:pPr>
              <w:rPr>
                <w:rFonts w:ascii="Helvetica Neue" w:eastAsia="Arial Unicode MS" w:hAnsi="Helvetica Neue"/>
                <w:i/>
              </w:rPr>
            </w:pPr>
          </w:p>
          <w:p w14:paraId="5A2E44C5" w14:textId="77777777" w:rsidR="00045DBE" w:rsidRDefault="00045DBE" w:rsidP="00BC4F72">
            <w:pPr>
              <w:rPr>
                <w:rFonts w:ascii="Helvetica Neue" w:eastAsia="Arial Unicode MS" w:hAnsi="Helvetica Neue"/>
                <w:i/>
              </w:rPr>
            </w:pPr>
          </w:p>
          <w:p w14:paraId="57ACA8BA" w14:textId="39B4C564" w:rsidR="00045DBE" w:rsidRDefault="00045DBE" w:rsidP="00BC4F72">
            <w:pPr>
              <w:rPr>
                <w:rFonts w:ascii="Helvetica Neue" w:eastAsia="Arial Unicode MS" w:hAnsi="Helvetica Neue"/>
                <w:i/>
              </w:rPr>
            </w:pPr>
          </w:p>
          <w:p w14:paraId="1370D948" w14:textId="08036B46" w:rsidR="00045DBE" w:rsidRDefault="00E952E3" w:rsidP="00E952E3">
            <w:pPr>
              <w:rPr>
                <w:rFonts w:ascii="Helvetica Neue" w:eastAsia="Arial Unicode MS" w:hAnsi="Helvetica Neue"/>
                <w:i/>
              </w:rPr>
            </w:pPr>
            <w:r>
              <w:rPr>
                <w:rFonts w:ascii="Helvetica Neue" w:eastAsia="Arial Unicode MS" w:hAnsi="Helvetica Neue"/>
                <w:i/>
              </w:rPr>
              <w:t xml:space="preserve">How did the violence displayed in Congress affect both </w:t>
            </w:r>
            <w:proofErr w:type="gramStart"/>
            <w:r>
              <w:rPr>
                <w:rFonts w:ascii="Helvetica Neue" w:eastAsia="Arial Unicode MS" w:hAnsi="Helvetica Neue"/>
                <w:i/>
              </w:rPr>
              <w:t>side’s</w:t>
            </w:r>
            <w:proofErr w:type="gramEnd"/>
            <w:r>
              <w:rPr>
                <w:rFonts w:ascii="Helvetica Neue" w:eastAsia="Arial Unicode MS" w:hAnsi="Helvetica Neue"/>
                <w:i/>
              </w:rPr>
              <w:t xml:space="preserve"> views on the debate? </w:t>
            </w:r>
          </w:p>
          <w:p w14:paraId="6B4C6D3B" w14:textId="77777777" w:rsidR="00045DBE" w:rsidRDefault="00045DBE" w:rsidP="00BC4F72">
            <w:pPr>
              <w:rPr>
                <w:rFonts w:ascii="Helvetica Neue" w:eastAsia="Arial Unicode MS" w:hAnsi="Helvetica Neue"/>
                <w:i/>
              </w:rPr>
            </w:pPr>
          </w:p>
          <w:p w14:paraId="6E07549C" w14:textId="77777777" w:rsidR="00045DBE" w:rsidRDefault="00045DBE" w:rsidP="00BC4F72">
            <w:pPr>
              <w:rPr>
                <w:rFonts w:ascii="Helvetica Neue" w:eastAsia="Arial Unicode MS" w:hAnsi="Helvetica Neue"/>
                <w:i/>
              </w:rPr>
            </w:pPr>
          </w:p>
          <w:p w14:paraId="2A45DF55" w14:textId="77777777" w:rsidR="00045DBE" w:rsidRDefault="00045DBE" w:rsidP="00BC4F72">
            <w:pPr>
              <w:rPr>
                <w:rFonts w:ascii="Helvetica Neue" w:eastAsia="Arial Unicode MS" w:hAnsi="Helvetica Neue"/>
                <w:i/>
              </w:rPr>
            </w:pPr>
          </w:p>
          <w:p w14:paraId="559580B1" w14:textId="77777777" w:rsidR="00045DBE" w:rsidRDefault="00045DBE" w:rsidP="00BC4F72">
            <w:pPr>
              <w:rPr>
                <w:rFonts w:ascii="Helvetica Neue" w:eastAsia="Arial Unicode MS" w:hAnsi="Helvetica Neue"/>
                <w:i/>
              </w:rPr>
            </w:pPr>
          </w:p>
          <w:p w14:paraId="6376E4B5" w14:textId="77777777" w:rsidR="00045DBE" w:rsidRDefault="00045DBE" w:rsidP="00BC4F72">
            <w:pPr>
              <w:rPr>
                <w:rFonts w:ascii="Helvetica Neue" w:eastAsia="Arial Unicode MS" w:hAnsi="Helvetica Neue"/>
                <w:i/>
              </w:rPr>
            </w:pPr>
          </w:p>
          <w:p w14:paraId="6330EEDC" w14:textId="77777777" w:rsidR="00045DBE" w:rsidRDefault="00045DBE" w:rsidP="00BC4F72">
            <w:pPr>
              <w:rPr>
                <w:rFonts w:ascii="Helvetica Neue" w:eastAsia="Arial Unicode MS" w:hAnsi="Helvetica Neue"/>
                <w:i/>
              </w:rPr>
            </w:pPr>
          </w:p>
          <w:p w14:paraId="67485878" w14:textId="77777777" w:rsidR="00045DBE" w:rsidRDefault="00045DBE" w:rsidP="00BC4F72">
            <w:pPr>
              <w:rPr>
                <w:rFonts w:ascii="Helvetica Neue" w:eastAsia="Arial Unicode MS" w:hAnsi="Helvetica Neue"/>
                <w:i/>
              </w:rPr>
            </w:pPr>
          </w:p>
          <w:p w14:paraId="5D76D8AC" w14:textId="77777777" w:rsidR="00045DBE" w:rsidRDefault="00045DBE" w:rsidP="00BC4F72">
            <w:pPr>
              <w:rPr>
                <w:rFonts w:ascii="Helvetica Neue" w:eastAsia="Arial Unicode MS" w:hAnsi="Helvetica Neue"/>
                <w:i/>
              </w:rPr>
            </w:pPr>
          </w:p>
          <w:p w14:paraId="33631999" w14:textId="77777777" w:rsidR="00045DBE" w:rsidRDefault="00045DBE" w:rsidP="00BC4F72">
            <w:pPr>
              <w:rPr>
                <w:rFonts w:ascii="Helvetica Neue" w:eastAsia="Arial Unicode MS" w:hAnsi="Helvetica Neue"/>
                <w:i/>
              </w:rPr>
            </w:pPr>
          </w:p>
          <w:p w14:paraId="7BD9D79F" w14:textId="77777777" w:rsidR="00045DBE" w:rsidRDefault="00045DBE" w:rsidP="00BC4F72">
            <w:pPr>
              <w:rPr>
                <w:rFonts w:ascii="Helvetica Neue" w:eastAsia="Arial Unicode MS" w:hAnsi="Helvetica Neue"/>
                <w:i/>
              </w:rPr>
            </w:pPr>
          </w:p>
          <w:p w14:paraId="6F31F52E" w14:textId="77777777" w:rsidR="00045DBE" w:rsidRPr="001715D2" w:rsidRDefault="00045DBE" w:rsidP="00BC4F72">
            <w:pPr>
              <w:rPr>
                <w:rFonts w:ascii="Helvetica Neue" w:eastAsia="Arial Unicode MS" w:hAnsi="Helvetica Neue"/>
                <w:i/>
              </w:rPr>
            </w:pPr>
          </w:p>
          <w:p w14:paraId="1FEB8D33" w14:textId="77777777" w:rsidR="005A7E66" w:rsidRDefault="005A7E66" w:rsidP="00BC4F72">
            <w:pPr>
              <w:rPr>
                <w:rFonts w:ascii="Helvetica Neue" w:eastAsia="Arial Unicode MS" w:hAnsi="Helvetica Neue"/>
                <w:i/>
              </w:rPr>
            </w:pPr>
          </w:p>
          <w:p w14:paraId="1B394E89" w14:textId="77777777" w:rsidR="004F61E9" w:rsidRDefault="004F61E9" w:rsidP="00BC4F72">
            <w:pPr>
              <w:rPr>
                <w:rFonts w:ascii="Helvetica Neue" w:eastAsia="Arial Unicode MS" w:hAnsi="Helvetica Neue"/>
                <w:i/>
              </w:rPr>
            </w:pPr>
          </w:p>
          <w:p w14:paraId="00868B68" w14:textId="77777777" w:rsidR="004F61E9" w:rsidRDefault="004F61E9" w:rsidP="00BC4F72">
            <w:pPr>
              <w:rPr>
                <w:rFonts w:ascii="Helvetica Neue" w:eastAsia="Arial Unicode MS" w:hAnsi="Helvetica Neue"/>
                <w:i/>
              </w:rPr>
            </w:pPr>
          </w:p>
          <w:p w14:paraId="59B6B110" w14:textId="77777777" w:rsidR="005A32D2" w:rsidRDefault="005A32D2" w:rsidP="00BC4F72">
            <w:pPr>
              <w:rPr>
                <w:rFonts w:ascii="Helvetica Neue" w:eastAsia="Arial Unicode MS" w:hAnsi="Helvetica Neue"/>
                <w:i/>
              </w:rPr>
            </w:pPr>
          </w:p>
          <w:p w14:paraId="50B38E60" w14:textId="77777777" w:rsidR="005A32D2" w:rsidRDefault="005A32D2" w:rsidP="00BC4F72">
            <w:pPr>
              <w:rPr>
                <w:rFonts w:ascii="Helvetica Neue" w:eastAsia="Arial Unicode MS" w:hAnsi="Helvetica Neue"/>
                <w:i/>
              </w:rPr>
            </w:pPr>
          </w:p>
          <w:p w14:paraId="1369D15E" w14:textId="77777777" w:rsidR="005A32D2" w:rsidRDefault="005A32D2" w:rsidP="00BC4F72">
            <w:pPr>
              <w:rPr>
                <w:rFonts w:ascii="Helvetica Neue" w:eastAsia="Arial Unicode MS" w:hAnsi="Helvetica Neue"/>
                <w:i/>
              </w:rPr>
            </w:pPr>
          </w:p>
          <w:p w14:paraId="5D91CA7B" w14:textId="77777777" w:rsidR="005A32D2" w:rsidRDefault="005A32D2" w:rsidP="00BC4F72">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31FAC956"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7AA989EC" w14:textId="3C796A23" w:rsidR="00B25C5D" w:rsidRPr="001715D2" w:rsidRDefault="00AA1359" w:rsidP="00BC4F72">
            <w:pPr>
              <w:rPr>
                <w:rFonts w:ascii="Helvetica Neue" w:eastAsia="Arial Unicode MS" w:hAnsi="Helvetica Neue"/>
                <w:b/>
              </w:rPr>
            </w:pPr>
            <w:r>
              <w:rPr>
                <w:rFonts w:ascii="Helvetica Neue" w:eastAsia="Arial Unicode MS" w:hAnsi="Helvetica Neue"/>
                <w:b/>
              </w:rPr>
              <w:lastRenderedPageBreak/>
              <w:t>What furthered the slavery crisis of the American 1850s</w:t>
            </w:r>
            <w:r w:rsidR="009E0562">
              <w:rPr>
                <w:rFonts w:ascii="Helvetica Neue" w:eastAsia="Arial Unicode MS" w:hAnsi="Helvetica Neue"/>
                <w:b/>
              </w:rPr>
              <w:t>, especially for the North</w:t>
            </w:r>
            <w:r>
              <w:rPr>
                <w:rFonts w:ascii="Helvetica Neue" w:eastAsia="Arial Unicode MS" w:hAnsi="Helvetica Neue"/>
                <w:b/>
              </w:rPr>
              <w:t>?</w:t>
            </w:r>
          </w:p>
          <w:p w14:paraId="4780AC4B" w14:textId="77777777" w:rsidR="005A7E66" w:rsidRPr="001715D2" w:rsidRDefault="005A7E66" w:rsidP="00BC4F72">
            <w:pPr>
              <w:pStyle w:val="Heading21"/>
              <w:rPr>
                <w:rFonts w:ascii="Helvetica Neue" w:hAnsi="Helvetica Neue"/>
                <w:u w:val="single"/>
              </w:rPr>
            </w:pPr>
          </w:p>
          <w:p w14:paraId="6CFA0A12" w14:textId="66019FF9" w:rsidR="005A7E66" w:rsidRDefault="00AA1359" w:rsidP="00BC4F72">
            <w:pPr>
              <w:pStyle w:val="Heading21"/>
              <w:rPr>
                <w:rFonts w:ascii="Helvetica Neue" w:hAnsi="Helvetica Neue"/>
                <w:u w:val="single"/>
              </w:rPr>
            </w:pPr>
            <w:r>
              <w:rPr>
                <w:rFonts w:ascii="Helvetica Neue" w:hAnsi="Helvetica Neue"/>
                <w:u w:val="single"/>
              </w:rPr>
              <w:t>The Fugitive Slave Act</w:t>
            </w:r>
          </w:p>
          <w:p w14:paraId="1796F363" w14:textId="609E2C96" w:rsidR="000B7D70" w:rsidRDefault="005578D8" w:rsidP="00B25C5D">
            <w:pPr>
              <w:pStyle w:val="Heading21"/>
              <w:numPr>
                <w:ilvl w:val="0"/>
                <w:numId w:val="16"/>
              </w:numPr>
              <w:rPr>
                <w:rFonts w:ascii="Helvetica Neue" w:hAnsi="Helvetica Neue"/>
                <w:b w:val="0"/>
                <w:sz w:val="24"/>
                <w:szCs w:val="24"/>
              </w:rPr>
            </w:pPr>
            <w:r>
              <w:rPr>
                <w:rFonts w:ascii="Helvetica Neue" w:hAnsi="Helvetica Neue"/>
                <w:b w:val="0"/>
                <w:sz w:val="24"/>
                <w:szCs w:val="24"/>
              </w:rPr>
              <w:t>The 1850 law, created as a result of the Compromise of 1850, which helped slaveholders recapture runaway slaves, was called the Fugitive Slave Act.</w:t>
            </w:r>
          </w:p>
          <w:p w14:paraId="2F2163BD" w14:textId="37D1F277" w:rsidR="005578D8" w:rsidRDefault="005578D8" w:rsidP="00B25C5D">
            <w:pPr>
              <w:pStyle w:val="Heading21"/>
              <w:numPr>
                <w:ilvl w:val="0"/>
                <w:numId w:val="16"/>
              </w:numPr>
              <w:rPr>
                <w:rFonts w:ascii="Helvetica Neue" w:hAnsi="Helvetica Neue"/>
                <w:b w:val="0"/>
                <w:sz w:val="24"/>
                <w:szCs w:val="24"/>
              </w:rPr>
            </w:pPr>
            <w:r>
              <w:rPr>
                <w:rFonts w:ascii="Helvetica Neue" w:hAnsi="Helvetica Neue"/>
                <w:b w:val="0"/>
                <w:sz w:val="24"/>
                <w:szCs w:val="24"/>
              </w:rPr>
              <w:t>Southern slave catchers roamed the north.</w:t>
            </w:r>
          </w:p>
          <w:p w14:paraId="0C4F7F86" w14:textId="5F1F434E" w:rsidR="005578D8" w:rsidRDefault="005578D8" w:rsidP="00B25C5D">
            <w:pPr>
              <w:pStyle w:val="Heading21"/>
              <w:numPr>
                <w:ilvl w:val="0"/>
                <w:numId w:val="16"/>
              </w:numPr>
              <w:rPr>
                <w:rFonts w:ascii="Helvetica Neue" w:hAnsi="Helvetica Neue"/>
                <w:b w:val="0"/>
                <w:sz w:val="24"/>
                <w:szCs w:val="24"/>
              </w:rPr>
            </w:pPr>
            <w:r>
              <w:rPr>
                <w:rFonts w:ascii="Helvetica Neue" w:hAnsi="Helvetica Neue"/>
                <w:b w:val="0"/>
                <w:sz w:val="24"/>
                <w:szCs w:val="24"/>
              </w:rPr>
              <w:t>Northerners resented the law because it promised them jail time for helping slaves escape.</w:t>
            </w:r>
          </w:p>
          <w:p w14:paraId="4D65F70E" w14:textId="16B676B2" w:rsidR="005578D8" w:rsidRDefault="005578D8" w:rsidP="00B25C5D">
            <w:pPr>
              <w:pStyle w:val="Heading21"/>
              <w:numPr>
                <w:ilvl w:val="0"/>
                <w:numId w:val="16"/>
              </w:numPr>
              <w:rPr>
                <w:rFonts w:ascii="Helvetica Neue" w:hAnsi="Helvetica Neue"/>
                <w:b w:val="0"/>
                <w:sz w:val="24"/>
                <w:szCs w:val="24"/>
              </w:rPr>
            </w:pPr>
            <w:r>
              <w:rPr>
                <w:rFonts w:ascii="Helvetica Neue" w:hAnsi="Helvetica Neue"/>
                <w:b w:val="0"/>
                <w:sz w:val="24"/>
                <w:szCs w:val="24"/>
              </w:rPr>
              <w:t>The slave catchers “brought the issue of slavery home.”</w:t>
            </w:r>
          </w:p>
          <w:p w14:paraId="210F5471" w14:textId="26922D50" w:rsidR="00FF4F8E" w:rsidRPr="00AA1359" w:rsidRDefault="00AA1359" w:rsidP="00FF4F8E">
            <w:pPr>
              <w:pStyle w:val="Heading21"/>
              <w:rPr>
                <w:rFonts w:ascii="Helvetica Neue" w:hAnsi="Helvetica Neue"/>
                <w:i/>
                <w:u w:val="single"/>
              </w:rPr>
            </w:pPr>
            <w:r w:rsidRPr="00AA1359">
              <w:rPr>
                <w:rFonts w:ascii="Helvetica Neue" w:hAnsi="Helvetica Neue"/>
                <w:i/>
                <w:u w:val="single"/>
              </w:rPr>
              <w:t>Uncle Tom’s Cabin</w:t>
            </w:r>
          </w:p>
          <w:p w14:paraId="156F6905" w14:textId="3071D0E9" w:rsidR="00DE0FC5" w:rsidRDefault="005578D8" w:rsidP="00DE0FC5">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Harriet Stowe published </w:t>
            </w:r>
            <w:r>
              <w:rPr>
                <w:rFonts w:ascii="Helvetica Neue" w:hAnsi="Helvetica Neue"/>
                <w:b w:val="0"/>
                <w:i/>
                <w:sz w:val="24"/>
                <w:szCs w:val="24"/>
              </w:rPr>
              <w:t>Uncle Tom’s Cabin</w:t>
            </w:r>
            <w:r>
              <w:rPr>
                <w:rFonts w:ascii="Helvetica Neue" w:hAnsi="Helvetica Neue"/>
                <w:b w:val="0"/>
                <w:sz w:val="24"/>
                <w:szCs w:val="24"/>
              </w:rPr>
              <w:t xml:space="preserve"> in 1852.</w:t>
            </w:r>
          </w:p>
          <w:p w14:paraId="1968364A" w14:textId="77777777" w:rsidR="005578D8" w:rsidRDefault="005578D8" w:rsidP="00DE0FC5">
            <w:pPr>
              <w:pStyle w:val="Heading21"/>
              <w:numPr>
                <w:ilvl w:val="0"/>
                <w:numId w:val="16"/>
              </w:numPr>
              <w:rPr>
                <w:rFonts w:ascii="Helvetica Neue" w:hAnsi="Helvetica Neue"/>
                <w:b w:val="0"/>
                <w:sz w:val="24"/>
                <w:szCs w:val="24"/>
              </w:rPr>
            </w:pPr>
            <w:r>
              <w:rPr>
                <w:rFonts w:ascii="Helvetica Neue" w:hAnsi="Helvetica Neue"/>
                <w:b w:val="0"/>
                <w:sz w:val="24"/>
                <w:szCs w:val="24"/>
              </w:rPr>
              <w:t>It portrayed the moral issues of slavery.</w:t>
            </w:r>
          </w:p>
          <w:p w14:paraId="2AC9BC4C" w14:textId="78D4859F" w:rsidR="005578D8" w:rsidRDefault="005578D8" w:rsidP="00DE0FC5">
            <w:pPr>
              <w:pStyle w:val="Heading21"/>
              <w:numPr>
                <w:ilvl w:val="0"/>
                <w:numId w:val="16"/>
              </w:numPr>
              <w:rPr>
                <w:rFonts w:ascii="Helvetica Neue" w:hAnsi="Helvetica Neue"/>
                <w:b w:val="0"/>
                <w:sz w:val="24"/>
                <w:szCs w:val="24"/>
              </w:rPr>
            </w:pPr>
            <w:r>
              <w:rPr>
                <w:rFonts w:ascii="Helvetica Neue" w:hAnsi="Helvetica Neue"/>
                <w:b w:val="0"/>
                <w:sz w:val="24"/>
                <w:szCs w:val="24"/>
              </w:rPr>
              <w:t>Uncle Tom is the main, elder, respected slave; story also portrays a daring Mississippi River escape.</w:t>
            </w:r>
          </w:p>
          <w:p w14:paraId="0C17256B" w14:textId="6F0328B3" w:rsidR="005578D8" w:rsidRPr="00DE0FC5" w:rsidRDefault="005578D8" w:rsidP="00DE0FC5">
            <w:pPr>
              <w:pStyle w:val="Heading21"/>
              <w:numPr>
                <w:ilvl w:val="0"/>
                <w:numId w:val="16"/>
              </w:numPr>
              <w:rPr>
                <w:rFonts w:ascii="Helvetica Neue" w:hAnsi="Helvetica Neue"/>
                <w:b w:val="0"/>
                <w:sz w:val="24"/>
                <w:szCs w:val="24"/>
              </w:rPr>
            </w:pPr>
            <w:r>
              <w:rPr>
                <w:rFonts w:ascii="Helvetica Neue" w:hAnsi="Helvetica Neue"/>
                <w:b w:val="0"/>
                <w:sz w:val="24"/>
                <w:szCs w:val="24"/>
              </w:rPr>
              <w:t>Book was popular in the North; Southerners viewed it as an unfair portrayal of slavery.</w:t>
            </w:r>
          </w:p>
          <w:p w14:paraId="6A0AF71E" w14:textId="669369A5" w:rsidR="00FF4F8E" w:rsidRDefault="00AA1359" w:rsidP="00FF4F8E">
            <w:pPr>
              <w:pStyle w:val="Heading21"/>
              <w:rPr>
                <w:rFonts w:ascii="Helvetica Neue" w:hAnsi="Helvetica Neue"/>
                <w:u w:val="single"/>
              </w:rPr>
            </w:pPr>
            <w:r>
              <w:rPr>
                <w:rFonts w:ascii="Helvetica Neue" w:hAnsi="Helvetica Neue"/>
                <w:u w:val="single"/>
              </w:rPr>
              <w:t>The Kansas-Nebraska Act</w:t>
            </w:r>
          </w:p>
          <w:p w14:paraId="3861BBF6" w14:textId="448E39DC" w:rsidR="00CF7273" w:rsidRDefault="00CF7273" w:rsidP="00CF7273">
            <w:pPr>
              <w:pStyle w:val="Heading21"/>
              <w:numPr>
                <w:ilvl w:val="0"/>
                <w:numId w:val="16"/>
              </w:numPr>
              <w:rPr>
                <w:rFonts w:ascii="Helvetica Neue" w:hAnsi="Helvetica Neue"/>
                <w:u w:val="single"/>
              </w:rPr>
            </w:pPr>
            <w:r>
              <w:rPr>
                <w:rFonts w:ascii="Helvetica Neue" w:hAnsi="Helvetica Neue"/>
                <w:b w:val="0"/>
                <w:sz w:val="24"/>
                <w:szCs w:val="24"/>
              </w:rPr>
              <w:t>The issue of slavery caused bloodshed in the west.</w:t>
            </w:r>
          </w:p>
          <w:p w14:paraId="1F4E7980" w14:textId="7FC81C54" w:rsidR="00CF7273" w:rsidRDefault="00CF7273" w:rsidP="00CF7273">
            <w:pPr>
              <w:pStyle w:val="Heading21"/>
              <w:numPr>
                <w:ilvl w:val="0"/>
                <w:numId w:val="16"/>
              </w:numPr>
              <w:rPr>
                <w:rFonts w:ascii="Helvetica Neue" w:hAnsi="Helvetica Neue"/>
                <w:b w:val="0"/>
                <w:sz w:val="24"/>
              </w:rPr>
            </w:pPr>
            <w:r>
              <w:rPr>
                <w:rFonts w:ascii="Helvetica Neue" w:hAnsi="Helvetica Neue"/>
                <w:b w:val="0"/>
                <w:sz w:val="24"/>
              </w:rPr>
              <w:t>Stephen A. Douglas of Illinois attempted to organize the Nebraska Territory.</w:t>
            </w:r>
          </w:p>
          <w:p w14:paraId="3AF3C185" w14:textId="6D49C6B5" w:rsidR="00CF7273" w:rsidRDefault="00CF7273" w:rsidP="00CF7273">
            <w:pPr>
              <w:pStyle w:val="Heading21"/>
              <w:numPr>
                <w:ilvl w:val="0"/>
                <w:numId w:val="16"/>
              </w:numPr>
              <w:rPr>
                <w:rFonts w:ascii="Helvetica Neue" w:hAnsi="Helvetica Neue"/>
                <w:b w:val="0"/>
                <w:sz w:val="24"/>
              </w:rPr>
            </w:pPr>
            <w:r>
              <w:rPr>
                <w:rFonts w:ascii="Helvetica Neue" w:hAnsi="Helvetica Neue"/>
                <w:b w:val="0"/>
                <w:sz w:val="24"/>
              </w:rPr>
              <w:t>He suggested popular sovereignty for the support of slavery, which effectively abolished the Missouri Compromise.</w:t>
            </w:r>
          </w:p>
          <w:p w14:paraId="42590CC2" w14:textId="69E22F26" w:rsidR="00CF7273" w:rsidRPr="00CF7273" w:rsidRDefault="00CF7273" w:rsidP="00CF7273">
            <w:pPr>
              <w:pStyle w:val="Heading21"/>
              <w:numPr>
                <w:ilvl w:val="0"/>
                <w:numId w:val="16"/>
              </w:numPr>
              <w:rPr>
                <w:rFonts w:ascii="Helvetica Neue" w:hAnsi="Helvetica Neue"/>
                <w:b w:val="0"/>
                <w:sz w:val="24"/>
              </w:rPr>
            </w:pPr>
            <w:r>
              <w:rPr>
                <w:rFonts w:ascii="Helvetica Neue" w:hAnsi="Helvetica Neue"/>
                <w:b w:val="0"/>
                <w:sz w:val="24"/>
              </w:rPr>
              <w:t>Southerners applauded the bill; it turned Kansas into a slavery-battleground.</w:t>
            </w:r>
          </w:p>
          <w:p w14:paraId="725B7CF7" w14:textId="5CB082B3" w:rsidR="00FF4F8E" w:rsidRDefault="00AA1359" w:rsidP="005578D8">
            <w:pPr>
              <w:pStyle w:val="Heading21"/>
              <w:rPr>
                <w:rFonts w:ascii="Helvetica Neue" w:hAnsi="Helvetica Neue"/>
                <w:u w:val="single"/>
              </w:rPr>
            </w:pPr>
            <w:r>
              <w:rPr>
                <w:rFonts w:ascii="Helvetica Neue" w:hAnsi="Helvetica Neue"/>
                <w:u w:val="single"/>
              </w:rPr>
              <w:t>“Bleeding Kansas”</w:t>
            </w:r>
          </w:p>
          <w:p w14:paraId="3142D346" w14:textId="2537A637" w:rsidR="00CE69CA" w:rsidRDefault="00CF7273" w:rsidP="00CE69CA">
            <w:pPr>
              <w:pStyle w:val="Heading21"/>
              <w:numPr>
                <w:ilvl w:val="0"/>
                <w:numId w:val="16"/>
              </w:numPr>
              <w:rPr>
                <w:rFonts w:ascii="Helvetica Neue" w:hAnsi="Helvetica Neue"/>
                <w:b w:val="0"/>
                <w:sz w:val="24"/>
                <w:szCs w:val="24"/>
              </w:rPr>
            </w:pPr>
            <w:r>
              <w:rPr>
                <w:rFonts w:ascii="Helvetica Neue" w:hAnsi="Helvetica Neue"/>
                <w:b w:val="0"/>
                <w:sz w:val="24"/>
                <w:szCs w:val="24"/>
              </w:rPr>
              <w:t>Both sides rushed to Kansas to vote; some proslavery came illegally.</w:t>
            </w:r>
          </w:p>
          <w:p w14:paraId="62F0448D" w14:textId="4F4EE14D" w:rsidR="00CF7273" w:rsidRDefault="00CF7273" w:rsidP="00CE69CA">
            <w:pPr>
              <w:pStyle w:val="Heading21"/>
              <w:numPr>
                <w:ilvl w:val="0"/>
                <w:numId w:val="16"/>
              </w:numPr>
              <w:rPr>
                <w:rFonts w:ascii="Helvetica Neue" w:hAnsi="Helvetica Neue"/>
                <w:b w:val="0"/>
                <w:sz w:val="24"/>
                <w:szCs w:val="24"/>
              </w:rPr>
            </w:pPr>
            <w:r>
              <w:rPr>
                <w:rFonts w:ascii="Helvetica Neue" w:hAnsi="Helvetica Neue"/>
                <w:b w:val="0"/>
                <w:sz w:val="24"/>
                <w:szCs w:val="24"/>
              </w:rPr>
              <w:t>In May, a slavery mob attacked Lawrence, Kansas, attackers destroyed government offices.</w:t>
            </w:r>
          </w:p>
          <w:p w14:paraId="20262EAD" w14:textId="761065F5" w:rsidR="00CF7273" w:rsidRDefault="00CF7273" w:rsidP="00CE69CA">
            <w:pPr>
              <w:pStyle w:val="Heading21"/>
              <w:numPr>
                <w:ilvl w:val="0"/>
                <w:numId w:val="16"/>
              </w:numPr>
              <w:rPr>
                <w:rFonts w:ascii="Helvetica Neue" w:hAnsi="Helvetica Neue"/>
                <w:b w:val="0"/>
                <w:sz w:val="24"/>
                <w:szCs w:val="24"/>
              </w:rPr>
            </w:pPr>
            <w:r>
              <w:rPr>
                <w:rFonts w:ascii="Helvetica Neue" w:hAnsi="Helvetica Neue"/>
                <w:b w:val="0"/>
                <w:sz w:val="24"/>
                <w:szCs w:val="24"/>
              </w:rPr>
              <w:t>John Brown, an extreme abolitionist, took revenge on this by killing many proslavery neighbors.</w:t>
            </w:r>
          </w:p>
          <w:p w14:paraId="6E245552" w14:textId="72423BCA" w:rsidR="00CF7273" w:rsidRDefault="00CF7273" w:rsidP="00CE69CA">
            <w:pPr>
              <w:pStyle w:val="Heading21"/>
              <w:numPr>
                <w:ilvl w:val="0"/>
                <w:numId w:val="16"/>
              </w:numPr>
              <w:rPr>
                <w:rFonts w:ascii="Helvetica Neue" w:hAnsi="Helvetica Neue"/>
                <w:b w:val="0"/>
                <w:sz w:val="24"/>
                <w:szCs w:val="24"/>
              </w:rPr>
            </w:pPr>
            <w:r>
              <w:rPr>
                <w:rFonts w:ascii="Helvetica Neue" w:hAnsi="Helvetica Neue"/>
                <w:b w:val="0"/>
                <w:sz w:val="24"/>
                <w:szCs w:val="24"/>
              </w:rPr>
              <w:t>This news caused a civil war in Kansas.  For three years, it continued.  This gained it the nickname, “Bleeding Kansas.”</w:t>
            </w:r>
          </w:p>
          <w:p w14:paraId="71FCAEAA" w14:textId="77777777" w:rsidR="00CF7273" w:rsidRDefault="00CF7273" w:rsidP="00CF7273">
            <w:pPr>
              <w:pStyle w:val="Heading21"/>
              <w:ind w:left="360"/>
              <w:rPr>
                <w:rFonts w:ascii="Helvetica Neue" w:hAnsi="Helvetica Neue"/>
                <w:b w:val="0"/>
                <w:sz w:val="24"/>
                <w:szCs w:val="24"/>
              </w:rPr>
            </w:pPr>
          </w:p>
          <w:p w14:paraId="172A1EB2" w14:textId="23010483" w:rsidR="00CE69CA" w:rsidRDefault="00AA1359" w:rsidP="00CE69CA">
            <w:pPr>
              <w:pStyle w:val="Heading21"/>
              <w:rPr>
                <w:rFonts w:ascii="Helvetica Neue" w:hAnsi="Helvetica Neue"/>
                <w:u w:val="single"/>
              </w:rPr>
            </w:pPr>
            <w:r>
              <w:rPr>
                <w:rFonts w:ascii="Helvetica Neue" w:hAnsi="Helvetica Neue"/>
                <w:u w:val="single"/>
              </w:rPr>
              <w:t>Violence in Congress</w:t>
            </w:r>
          </w:p>
          <w:p w14:paraId="5C80C50C" w14:textId="2CB00AE6" w:rsidR="00CE69CA" w:rsidRDefault="00CF7273" w:rsidP="00CF7273">
            <w:pPr>
              <w:pStyle w:val="Heading21"/>
              <w:numPr>
                <w:ilvl w:val="0"/>
                <w:numId w:val="16"/>
              </w:numPr>
              <w:rPr>
                <w:rFonts w:ascii="Helvetica Neue" w:hAnsi="Helvetica Neue"/>
                <w:b w:val="0"/>
                <w:sz w:val="24"/>
                <w:szCs w:val="24"/>
              </w:rPr>
            </w:pPr>
            <w:r>
              <w:rPr>
                <w:rFonts w:ascii="Helvetica Neue" w:hAnsi="Helvetica Neue"/>
                <w:b w:val="0"/>
                <w:sz w:val="24"/>
                <w:szCs w:val="24"/>
              </w:rPr>
              <w:t>In late May, Senator Charles Sumner gave a provocative speech, Preston Books attacked him in retaliation.</w:t>
            </w:r>
          </w:p>
          <w:p w14:paraId="1EF52DC5" w14:textId="3EE99CC2" w:rsidR="009E0562" w:rsidRPr="00CE69CA" w:rsidRDefault="009E0562" w:rsidP="00CF7273">
            <w:pPr>
              <w:pStyle w:val="Heading21"/>
              <w:numPr>
                <w:ilvl w:val="0"/>
                <w:numId w:val="16"/>
              </w:numPr>
              <w:rPr>
                <w:rFonts w:ascii="Helvetica Neue" w:hAnsi="Helvetica Neue"/>
                <w:b w:val="0"/>
                <w:sz w:val="24"/>
                <w:szCs w:val="24"/>
              </w:rPr>
            </w:pPr>
            <w:r>
              <w:rPr>
                <w:rFonts w:ascii="Helvetica Neue" w:hAnsi="Helvetica Neue"/>
                <w:b w:val="0"/>
                <w:sz w:val="24"/>
                <w:szCs w:val="24"/>
              </w:rPr>
              <w:t>Kansas and this event became rallying cries for the antislavery movement.</w:t>
            </w:r>
          </w:p>
          <w:p w14:paraId="4B1D0BCA" w14:textId="7FB968B6" w:rsidR="004D291A" w:rsidRDefault="004D291A" w:rsidP="004D291A">
            <w:pPr>
              <w:pStyle w:val="Heading21"/>
              <w:rPr>
                <w:rFonts w:ascii="Helvetica Neue" w:hAnsi="Helvetica Neue"/>
                <w:u w:val="single"/>
              </w:rPr>
            </w:pPr>
            <w:r>
              <w:rPr>
                <w:rFonts w:ascii="Helvetica Neue" w:hAnsi="Helvetica Neue"/>
                <w:u w:val="single"/>
              </w:rPr>
              <w:t>Summary</w:t>
            </w:r>
          </w:p>
          <w:p w14:paraId="2675E434" w14:textId="3082D334" w:rsidR="009E0562" w:rsidRPr="004D291A" w:rsidRDefault="009E0562" w:rsidP="00045DBE">
            <w:pPr>
              <w:pStyle w:val="Heading21"/>
              <w:rPr>
                <w:rFonts w:ascii="Helvetica Neue" w:hAnsi="Helvetica Neue"/>
                <w:b w:val="0"/>
                <w:sz w:val="24"/>
                <w:szCs w:val="24"/>
              </w:rPr>
            </w:pPr>
            <w:r>
              <w:rPr>
                <w:rFonts w:ascii="Helvetica Neue" w:hAnsi="Helvetica Neue"/>
                <w:b w:val="0"/>
                <w:sz w:val="24"/>
                <w:szCs w:val="24"/>
              </w:rPr>
              <w:t>The Fugitive Slave Act, Bleeding Kansas, and violence in Congress all led to the deepening of the divide between the North and South.  First, the Fugitive Slave Act forced Northerners to realize that they were supporting slavery and the moral implications of it.  Secondly, Bleeding Kansas, the three-year civil war the Kansas territory experienced, caused Northerners to respond to the South’s violence on antislavery movements.  Finally, the violence in Congress appalled many Northerners.  These three occurrences made it clear to Northerners the crisis growing in America.  To Southerners, it demonstrated the Northerner’s “intrusion” on their rights, and their “ignorance.”</w:t>
            </w:r>
          </w:p>
        </w:tc>
      </w:tr>
    </w:tbl>
    <w:p w14:paraId="5655389A" w14:textId="41AD670C" w:rsidR="005A7E66" w:rsidRPr="001715D2" w:rsidRDefault="005A7E66" w:rsidP="00E952E3">
      <w:pPr>
        <w:rPr>
          <w:rFonts w:ascii="Helvetica Neue" w:hAnsi="Helvetica Neue"/>
        </w:rPr>
      </w:pPr>
      <w:bookmarkStart w:id="0" w:name="_GoBack"/>
      <w:bookmarkEnd w:id="0"/>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F522E264"/>
    <w:lvl w:ilvl="0" w:tplc="DBCA903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045DBE"/>
    <w:rsid w:val="000B7D70"/>
    <w:rsid w:val="001715D2"/>
    <w:rsid w:val="00427D6E"/>
    <w:rsid w:val="004D291A"/>
    <w:rsid w:val="004F61E9"/>
    <w:rsid w:val="005578D8"/>
    <w:rsid w:val="005A32D2"/>
    <w:rsid w:val="005A7E66"/>
    <w:rsid w:val="007770EA"/>
    <w:rsid w:val="00827445"/>
    <w:rsid w:val="00923E1F"/>
    <w:rsid w:val="0092734B"/>
    <w:rsid w:val="009E0562"/>
    <w:rsid w:val="00AA1359"/>
    <w:rsid w:val="00B25C5D"/>
    <w:rsid w:val="00BB1783"/>
    <w:rsid w:val="00BC1B2C"/>
    <w:rsid w:val="00BC4F72"/>
    <w:rsid w:val="00CE69CA"/>
    <w:rsid w:val="00CF7273"/>
    <w:rsid w:val="00DC7B05"/>
    <w:rsid w:val="00DE0FC5"/>
    <w:rsid w:val="00E12F10"/>
    <w:rsid w:val="00E952E3"/>
    <w:rsid w:val="00ED2A45"/>
    <w:rsid w:val="00F65441"/>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406</Words>
  <Characters>2318</Characters>
  <Application>Microsoft Macintosh Word</Application>
  <DocSecurity>0</DocSecurity>
  <Lines>19</Lines>
  <Paragraphs>5</Paragraphs>
  <ScaleCrop>false</ScaleCrop>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3</cp:revision>
  <cp:lastPrinted>2012-03-19T05:46:00Z</cp:lastPrinted>
  <dcterms:created xsi:type="dcterms:W3CDTF">2012-03-19T05:46:00Z</dcterms:created>
  <dcterms:modified xsi:type="dcterms:W3CDTF">2012-03-19T06:24:00Z</dcterms:modified>
</cp:coreProperties>
</file>