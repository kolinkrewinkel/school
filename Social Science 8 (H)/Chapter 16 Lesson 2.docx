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5A7E66" w:rsidRPr="001715D2" w14:paraId="13C060FB" w14:textId="77777777" w:rsidTr="00BC4F72">
        <w:trPr>
          <w:trHeight w:val="11420"/>
        </w:trPr>
        <w:tc>
          <w:tcPr>
            <w:tcW w:w="2538" w:type="dxa"/>
          </w:tcPr>
          <w:p w14:paraId="4D6A0D1F" w14:textId="77777777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  <w:r w:rsidRPr="001715D2">
              <w:rPr>
                <w:rFonts w:ascii="Helvetica Neue" w:eastAsia="Arial Unicode MS" w:hAnsi="Helvetica Neue"/>
                <w:i/>
              </w:rPr>
              <w:t>Focus Question:</w:t>
            </w:r>
          </w:p>
          <w:p w14:paraId="314579E0" w14:textId="1BD0BCAF" w:rsidR="005A7E66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5AADB5B" w14:textId="21B05921" w:rsidR="00496F90" w:rsidRDefault="00496F90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0558064E" w14:textId="1CF6A479" w:rsidR="00653641" w:rsidRDefault="00653641" w:rsidP="00BC4F72">
            <w:pPr>
              <w:rPr>
                <w:rFonts w:ascii="Helvetica Neue" w:eastAsia="Arial Unicode MS" w:hAnsi="Helvetica Neue"/>
                <w:i/>
              </w:rPr>
            </w:pPr>
            <w:r>
              <w:rPr>
                <w:rFonts w:ascii="Helvetica Neue" w:eastAsia="Arial Unicode MS" w:hAnsi="Helvetica Neue"/>
                <w:i/>
              </w:rPr>
              <w:t>Who primarily made up the forces of each side?</w:t>
            </w:r>
          </w:p>
          <w:p w14:paraId="11B826BF" w14:textId="77777777" w:rsidR="00045DBE" w:rsidRDefault="00045DBE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673D4905" w14:textId="77777777" w:rsidR="005578D8" w:rsidRDefault="005578D8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5273788" w14:textId="77777777" w:rsidR="005578D8" w:rsidRDefault="005578D8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C8A39C4" w14:textId="77777777" w:rsidR="005578D8" w:rsidRDefault="005578D8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770F7C82" w14:textId="77777777" w:rsidR="00653641" w:rsidRDefault="00653641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28288D5A" w14:textId="77777777" w:rsidR="00653641" w:rsidRDefault="00653641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6C36E91" w14:textId="77777777" w:rsidR="00653641" w:rsidRDefault="00653641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02758559" w14:textId="77777777" w:rsidR="00653641" w:rsidRDefault="00653641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7189648C" w14:textId="77777777" w:rsidR="00653641" w:rsidRDefault="00653641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507650D" w14:textId="2DEA8944" w:rsidR="00E952E3" w:rsidRDefault="00653641" w:rsidP="00BC4F72">
            <w:pPr>
              <w:rPr>
                <w:rFonts w:ascii="Helvetica Neue" w:eastAsia="Arial Unicode MS" w:hAnsi="Helvetica Neue"/>
                <w:i/>
              </w:rPr>
            </w:pPr>
            <w:r>
              <w:rPr>
                <w:rFonts w:ascii="Helvetica Neue" w:eastAsia="Arial Unicode MS" w:hAnsi="Helvetica Neue"/>
                <w:i/>
              </w:rPr>
              <w:t>What training did a soldier go through to become a [soldier]?</w:t>
            </w:r>
          </w:p>
          <w:p w14:paraId="6AFAC28E" w14:textId="77777777" w:rsidR="00764A04" w:rsidRDefault="00764A04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7BD9D79F" w14:textId="77777777" w:rsidR="00045DBE" w:rsidRDefault="00045DBE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6C5158E8" w14:textId="77777777" w:rsidR="001D5D2F" w:rsidRDefault="001D5D2F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20866F3" w14:textId="77777777" w:rsidR="00063471" w:rsidRDefault="00063471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67623531" w14:textId="77777777" w:rsidR="00063471" w:rsidRDefault="00063471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D9F8C7E" w14:textId="77777777" w:rsidR="00063471" w:rsidRDefault="00063471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2CDD82A2" w14:textId="77777777" w:rsidR="00063471" w:rsidRDefault="00063471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07CCAE7A" w14:textId="304D3EC6" w:rsidR="001D5D2F" w:rsidRDefault="00063471" w:rsidP="00BC4F72">
            <w:pPr>
              <w:rPr>
                <w:rFonts w:ascii="Helvetica Neue" w:eastAsia="Arial Unicode MS" w:hAnsi="Helvetica Neue"/>
                <w:i/>
              </w:rPr>
            </w:pPr>
            <w:r>
              <w:rPr>
                <w:rFonts w:ascii="Helvetica Neue" w:eastAsia="Arial Unicode MS" w:hAnsi="Helvetica Neue"/>
                <w:i/>
              </w:rPr>
              <w:t>What conditions did soldiers have to deal with in the army?</w:t>
            </w:r>
          </w:p>
          <w:p w14:paraId="524E2AE7" w14:textId="77777777" w:rsidR="001D5D2F" w:rsidRDefault="001D5D2F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1E3341B" w14:textId="77777777" w:rsidR="001D5D2F" w:rsidRDefault="001D5D2F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7452C1ED" w14:textId="77777777" w:rsidR="001D5D2F" w:rsidRDefault="001D5D2F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25E6A44D" w14:textId="77777777" w:rsidR="001D5D2F" w:rsidRDefault="001D5D2F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C39D38D" w14:textId="77777777" w:rsidR="001D5D2F" w:rsidRDefault="001D5D2F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B4B2065" w14:textId="77777777" w:rsidR="006D7A7E" w:rsidRDefault="006D7A7E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6C26A871" w14:textId="77777777" w:rsidR="006D7A7E" w:rsidRDefault="006D7A7E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425C7C1B" w14:textId="168BA63F" w:rsidR="001D5D2F" w:rsidRDefault="00003F4E" w:rsidP="00BC4F72">
            <w:pPr>
              <w:rPr>
                <w:rFonts w:ascii="Helvetica Neue" w:eastAsia="Arial Unicode MS" w:hAnsi="Helvetica Neue"/>
                <w:i/>
              </w:rPr>
            </w:pPr>
            <w:r>
              <w:rPr>
                <w:rFonts w:ascii="Helvetica Neue" w:eastAsia="Arial Unicode MS" w:hAnsi="Helvetica Neue"/>
                <w:i/>
              </w:rPr>
              <w:lastRenderedPageBreak/>
              <w:t>What advances in weapon technology occurred during the Civil War?</w:t>
            </w:r>
          </w:p>
          <w:p w14:paraId="6F31F52E" w14:textId="77777777" w:rsidR="00045DBE" w:rsidRPr="001715D2" w:rsidRDefault="00045DBE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FEB8D33" w14:textId="77777777" w:rsidR="005A7E66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B394E89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00868B68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D91CA7B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D11A787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6954AD86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7091D275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2543B81C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09A0BEDD" w14:textId="7D0AC6CC" w:rsidR="004D291A" w:rsidRPr="001715D2" w:rsidRDefault="004D291A" w:rsidP="00BC1B2C">
            <w:pPr>
              <w:rPr>
                <w:rFonts w:ascii="Helvetica Neue" w:eastAsia="Arial Unicode MS" w:hAnsi="Helvetica Neue"/>
                <w:i/>
              </w:rPr>
            </w:pPr>
          </w:p>
        </w:tc>
        <w:tc>
          <w:tcPr>
            <w:tcW w:w="7038" w:type="dxa"/>
          </w:tcPr>
          <w:p w14:paraId="4780AC4B" w14:textId="647A6BF3" w:rsidR="005A7E66" w:rsidRPr="001D5D2F" w:rsidRDefault="007D58D1" w:rsidP="001D5D2F">
            <w:pPr>
              <w:rPr>
                <w:rFonts w:ascii="Helvetica Neue" w:eastAsia="Arial Unicode MS" w:hAnsi="Helvetica Neue"/>
                <w:b/>
              </w:rPr>
            </w:pPr>
            <w:r>
              <w:rPr>
                <w:rFonts w:ascii="Helvetica Neue" w:eastAsia="Arial Unicode MS" w:hAnsi="Helvetica Neue"/>
                <w:b/>
              </w:rPr>
              <w:lastRenderedPageBreak/>
              <w:t>What hardships did Union and Confederate soldiers</w:t>
            </w:r>
            <w:r w:rsidR="00533F24">
              <w:rPr>
                <w:rFonts w:ascii="Helvetica Neue" w:eastAsia="Arial Unicode MS" w:hAnsi="Helvetica Neue"/>
                <w:b/>
              </w:rPr>
              <w:t xml:space="preserve"> share</w:t>
            </w:r>
            <w:r w:rsidR="009E72B1">
              <w:rPr>
                <w:rFonts w:ascii="Helvetica Neue" w:eastAsia="Arial Unicode MS" w:hAnsi="Helvetica Neue"/>
                <w:b/>
              </w:rPr>
              <w:t xml:space="preserve"> during the Civil War? </w:t>
            </w:r>
          </w:p>
          <w:p w14:paraId="6CFA0A12" w14:textId="6998C020" w:rsidR="005A7E66" w:rsidRDefault="009E72B1" w:rsidP="00BC4F72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Those Who Fought</w:t>
            </w:r>
          </w:p>
          <w:p w14:paraId="0EBD8465" w14:textId="09D0E99F" w:rsidR="00653641" w:rsidRPr="00653641" w:rsidRDefault="00653641" w:rsidP="00653641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Majority of soldiers were between 18 and 30 years old.</w:t>
            </w:r>
          </w:p>
          <w:p w14:paraId="2E9F1BAE" w14:textId="7430E7EE" w:rsidR="00653641" w:rsidRPr="00653641" w:rsidRDefault="00653641" w:rsidP="00653641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Farmers made up the largest group of soldiers.</w:t>
            </w:r>
          </w:p>
          <w:p w14:paraId="133E83FC" w14:textId="257C81FA" w:rsidR="00653641" w:rsidRPr="00653641" w:rsidRDefault="00653641" w:rsidP="00653641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German and Irish immigrants made up the largest participating immigrant groups in the war.</w:t>
            </w:r>
          </w:p>
          <w:p w14:paraId="7965D305" w14:textId="77777777" w:rsidR="00653641" w:rsidRPr="00653641" w:rsidRDefault="00653641" w:rsidP="00653641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African Americans wanted to fight in the beginning of the war; the North finally accepted them as the war dragged on.</w:t>
            </w:r>
          </w:p>
          <w:p w14:paraId="65E9A9AE" w14:textId="77777777" w:rsidR="00653641" w:rsidRPr="00653641" w:rsidRDefault="00653641" w:rsidP="00653641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Native Americans fought on both sides of the war.</w:t>
            </w:r>
          </w:p>
          <w:p w14:paraId="786D2C13" w14:textId="211585FB" w:rsidR="00653641" w:rsidRPr="00653641" w:rsidRDefault="00653641" w:rsidP="00653641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2 million soldiers served in the Union, over twice as much as the Confederacy.</w:t>
            </w:r>
          </w:p>
          <w:p w14:paraId="1DEA72B4" w14:textId="64ED1A1B" w:rsidR="00653641" w:rsidRPr="00653641" w:rsidRDefault="00653641" w:rsidP="00653641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Many soldiers sought adventure and glory; used it as an escape from the boredom of farm life.</w:t>
            </w:r>
          </w:p>
          <w:p w14:paraId="210F5471" w14:textId="2C929727" w:rsidR="00FF4F8E" w:rsidRPr="00496F90" w:rsidRDefault="009E72B1" w:rsidP="00653641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Turning Civilians into Soldiers</w:t>
            </w:r>
          </w:p>
          <w:p w14:paraId="779CC830" w14:textId="03C4F058" w:rsidR="00653641" w:rsidRPr="00063471" w:rsidRDefault="00063471" w:rsidP="00653641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At a nearby army camp, volunteers followed a strict schedule in which they’d be drilled and performed maintenance tasks around the camp.</w:t>
            </w:r>
          </w:p>
          <w:p w14:paraId="3545025D" w14:textId="46B63E99" w:rsidR="00063471" w:rsidRPr="00063471" w:rsidRDefault="00063471" w:rsidP="00653641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Union soldiers soon received blue uniforms, while Confederates received gray.</w:t>
            </w:r>
          </w:p>
          <w:p w14:paraId="588C3CA3" w14:textId="77777777" w:rsidR="00063471" w:rsidRPr="00063471" w:rsidRDefault="00063471" w:rsidP="00653641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Contractors cheated the Northern government initially, made clothing out of imitation materials.</w:t>
            </w:r>
          </w:p>
          <w:p w14:paraId="16FF16E1" w14:textId="14C98538" w:rsidR="00063471" w:rsidRPr="00653641" w:rsidRDefault="00063471" w:rsidP="00653641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Rations became slowly more limited as the war progressed, dropping from large servings to below-standard levels.</w:t>
            </w:r>
          </w:p>
          <w:p w14:paraId="34E1A351" w14:textId="5BA582EE" w:rsidR="002D4C5F" w:rsidRPr="00653641" w:rsidRDefault="009E72B1" w:rsidP="00653641">
            <w:pPr>
              <w:pStyle w:val="Heading21"/>
              <w:rPr>
                <w:rFonts w:ascii="Helvetica Neue" w:hAnsi="Helvetica Neue"/>
                <w:u w:val="single"/>
              </w:rPr>
            </w:pPr>
            <w:r w:rsidRPr="00653641">
              <w:rPr>
                <w:rFonts w:ascii="Helvetica Neue" w:hAnsi="Helvetica Neue"/>
                <w:u w:val="single"/>
              </w:rPr>
              <w:t>Hardships of Army Life</w:t>
            </w:r>
          </w:p>
          <w:p w14:paraId="255689EB" w14:textId="6DA2D10C" w:rsidR="006D7A7E" w:rsidRPr="006D7A7E" w:rsidRDefault="00063471" w:rsidP="006D7A7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Camps and battlefields often encountered wet, muddy, and cold terrain</w:t>
            </w:r>
            <w:r w:rsidR="006D7A7E">
              <w:rPr>
                <w:rFonts w:ascii="Helvetica Neue" w:hAnsi="Helvetica Neue"/>
                <w:b w:val="0"/>
                <w:sz w:val="24"/>
                <w:szCs w:val="24"/>
              </w:rPr>
              <w:t>.</w:t>
            </w:r>
          </w:p>
          <w:p w14:paraId="2DA7D8E3" w14:textId="1B385615" w:rsidR="006D7A7E" w:rsidRPr="006D7A7E" w:rsidRDefault="006D7A7E" w:rsidP="006D7A7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Germ carrying insects helped advance the spread of sickness combined with the lack of clothing, body, and bedding cleanliness.</w:t>
            </w:r>
          </w:p>
          <w:p w14:paraId="1A3A9B12" w14:textId="396D3570" w:rsidR="006D7A7E" w:rsidRPr="006D7A7E" w:rsidRDefault="006D7A7E" w:rsidP="006D7A7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Poor hygiene led to widespread sickness, doctors failed to wash their hands and instruments.</w:t>
            </w:r>
          </w:p>
          <w:p w14:paraId="2218EA84" w14:textId="77777777" w:rsidR="006D7A7E" w:rsidRPr="006D7A7E" w:rsidRDefault="006D7A7E" w:rsidP="006D7A7E">
            <w:pPr>
              <w:pStyle w:val="Heading21"/>
              <w:rPr>
                <w:rFonts w:ascii="Helvetica Neue" w:hAnsi="Helvetica Neue"/>
                <w:u w:val="single"/>
              </w:rPr>
            </w:pPr>
          </w:p>
          <w:p w14:paraId="6A0AF71E" w14:textId="0BE320E5" w:rsidR="00FF4F8E" w:rsidRDefault="009E72B1" w:rsidP="00063471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lastRenderedPageBreak/>
              <w:t>Changes in Military Technology</w:t>
            </w:r>
          </w:p>
          <w:p w14:paraId="62552F98" w14:textId="3FAE0E63" w:rsidR="00003F4E" w:rsidRPr="00003F4E" w:rsidRDefault="00003F4E" w:rsidP="00003F4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</w:rPr>
              <w:t>Battle tactics changed and casualties increased as military technology advanced.</w:t>
            </w:r>
          </w:p>
          <w:p w14:paraId="136ABF96" w14:textId="3E58B5D1" w:rsidR="00003F4E" w:rsidRPr="00003F4E" w:rsidRDefault="00003F4E" w:rsidP="00003F4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</w:rPr>
              <w:t xml:space="preserve">Rifles firing a </w:t>
            </w:r>
            <w:proofErr w:type="spellStart"/>
            <w:r>
              <w:rPr>
                <w:rFonts w:ascii="Helvetica Neue" w:hAnsi="Helvetica Neue"/>
                <w:b w:val="0"/>
                <w:sz w:val="24"/>
              </w:rPr>
              <w:t>minié</w:t>
            </w:r>
            <w:proofErr w:type="spellEnd"/>
            <w:r>
              <w:rPr>
                <w:rFonts w:ascii="Helvetica Neue" w:hAnsi="Helvetica Neue"/>
                <w:b w:val="0"/>
                <w:sz w:val="24"/>
              </w:rPr>
              <w:t xml:space="preserve"> ball helped increase this, providing much better accuracy and fire rate than muskets.</w:t>
            </w:r>
          </w:p>
          <w:p w14:paraId="6C43D7B5" w14:textId="3B44D253" w:rsidR="00003F4E" w:rsidRPr="00003F4E" w:rsidRDefault="00003F4E" w:rsidP="00003F4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</w:rPr>
              <w:t>Ironclads, warships covered with iron, were a vast improvement over previous wooden ships.</w:t>
            </w:r>
          </w:p>
          <w:p w14:paraId="5A4590FE" w14:textId="3A39B9AD" w:rsidR="00003F4E" w:rsidRPr="00003F4E" w:rsidRDefault="00003F4E" w:rsidP="00003F4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b w:val="0"/>
                <w:sz w:val="24"/>
              </w:rPr>
              <w:t>In the first two years, however, neither side pulled out an obvious lead over the other.</w:t>
            </w:r>
          </w:p>
          <w:p w14:paraId="4B1D0BCA" w14:textId="790FC464" w:rsidR="004D291A" w:rsidRPr="009E72B1" w:rsidRDefault="004D291A" w:rsidP="00003F4E">
            <w:pPr>
              <w:pStyle w:val="Heading21"/>
              <w:rPr>
                <w:rFonts w:ascii="Helvetica Neue" w:hAnsi="Helvetica Neue"/>
                <w:u w:val="single"/>
              </w:rPr>
            </w:pPr>
            <w:r w:rsidRPr="009E72B1">
              <w:rPr>
                <w:rFonts w:ascii="Helvetica Neue" w:hAnsi="Helvetica Neue"/>
                <w:u w:val="single"/>
              </w:rPr>
              <w:t>Summary</w:t>
            </w:r>
          </w:p>
          <w:p w14:paraId="2675E434" w14:textId="74427C5E" w:rsidR="00764A04" w:rsidRPr="004D291A" w:rsidRDefault="00003F4E" w:rsidP="00244B2B">
            <w:pPr>
              <w:pStyle w:val="Heading21"/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Soldiers who volunteered for the war, mainly comprised of farmers</w:t>
            </w:r>
            <w:r w:rsidR="00746007">
              <w:rPr>
                <w:rFonts w:ascii="Helvetica Neue" w:hAnsi="Helvetica Neue"/>
                <w:b w:val="0"/>
                <w:sz w:val="24"/>
                <w:szCs w:val="24"/>
              </w:rPr>
              <w:t>, faced tough training.  In battle, they faced wet and muddy conditions, dealing with new types of rifles with ever-increasing accuracy.  In addition, disease spread due to poor hygiene and medical practices.</w:t>
            </w:r>
            <w:bookmarkStart w:id="0" w:name="_GoBack"/>
            <w:bookmarkEnd w:id="0"/>
          </w:p>
        </w:tc>
      </w:tr>
    </w:tbl>
    <w:p w14:paraId="5655389A" w14:textId="39D84E1E" w:rsidR="005A7E66" w:rsidRPr="001715D2" w:rsidRDefault="005A7E66" w:rsidP="001D5D2F">
      <w:pPr>
        <w:rPr>
          <w:rFonts w:ascii="Helvetica Neue" w:hAnsi="Helvetica Neue"/>
        </w:rPr>
      </w:pPr>
    </w:p>
    <w:sectPr w:rsidR="005A7E66" w:rsidRPr="001715D2">
      <w:pgSz w:w="12240" w:h="15840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0B"/>
    <w:multiLevelType w:val="multilevel"/>
    <w:tmpl w:val="894EE87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0C"/>
    <w:multiLevelType w:val="multilevel"/>
    <w:tmpl w:val="894EE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D"/>
    <w:multiLevelType w:val="multilevel"/>
    <w:tmpl w:val="894EE87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C543E"/>
    <w:multiLevelType w:val="hybridMultilevel"/>
    <w:tmpl w:val="4C4A04B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400C5E68"/>
    <w:multiLevelType w:val="hybridMultilevel"/>
    <w:tmpl w:val="044E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6061FF"/>
    <w:multiLevelType w:val="hybridMultilevel"/>
    <w:tmpl w:val="F522E264"/>
    <w:lvl w:ilvl="0" w:tplc="DBCA90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7B4E90"/>
    <w:multiLevelType w:val="hybridMultilevel"/>
    <w:tmpl w:val="3A320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6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66"/>
    <w:rsid w:val="00003F4E"/>
    <w:rsid w:val="00045DBE"/>
    <w:rsid w:val="00063471"/>
    <w:rsid w:val="000B7D70"/>
    <w:rsid w:val="001715D2"/>
    <w:rsid w:val="001D5D2F"/>
    <w:rsid w:val="001E1BFF"/>
    <w:rsid w:val="00244B2B"/>
    <w:rsid w:val="002D4C5F"/>
    <w:rsid w:val="00427D6E"/>
    <w:rsid w:val="00496F90"/>
    <w:rsid w:val="004D291A"/>
    <w:rsid w:val="004F61E9"/>
    <w:rsid w:val="00533F24"/>
    <w:rsid w:val="005578D8"/>
    <w:rsid w:val="005A32D2"/>
    <w:rsid w:val="005A7E66"/>
    <w:rsid w:val="00653641"/>
    <w:rsid w:val="006D7A7E"/>
    <w:rsid w:val="00746007"/>
    <w:rsid w:val="00764A04"/>
    <w:rsid w:val="007770EA"/>
    <w:rsid w:val="007D58D1"/>
    <w:rsid w:val="00827445"/>
    <w:rsid w:val="00923E1F"/>
    <w:rsid w:val="0092734B"/>
    <w:rsid w:val="009E0562"/>
    <w:rsid w:val="009E72B1"/>
    <w:rsid w:val="00AA1359"/>
    <w:rsid w:val="00B25C5D"/>
    <w:rsid w:val="00BB1783"/>
    <w:rsid w:val="00BC1B2C"/>
    <w:rsid w:val="00BC4F72"/>
    <w:rsid w:val="00C26AE4"/>
    <w:rsid w:val="00CA36E4"/>
    <w:rsid w:val="00CA4713"/>
    <w:rsid w:val="00CE69CA"/>
    <w:rsid w:val="00CF7273"/>
    <w:rsid w:val="00DB2C9A"/>
    <w:rsid w:val="00DC7B05"/>
    <w:rsid w:val="00DE0FC5"/>
    <w:rsid w:val="00E12F10"/>
    <w:rsid w:val="00E502AE"/>
    <w:rsid w:val="00E952E3"/>
    <w:rsid w:val="00ED2A45"/>
    <w:rsid w:val="00F65441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stroke weight="0" endcap="round"/>
    </o:shapedefaults>
    <o:shapelayout v:ext="edit">
      <o:idmap v:ext="edit" data="1"/>
    </o:shapelayout>
  </w:shapeDefaults>
  <w:doNotEmbedSmartTags/>
  <w:decimalSymbol w:val="."/>
  <w:listSeparator w:val=","/>
  <w14:docId w14:val="47E35E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qFormat/>
    <w:pPr>
      <w:keepNext/>
      <w:outlineLvl w:val="1"/>
    </w:pPr>
    <w:rPr>
      <w:rFonts w:ascii="Helvetica" w:eastAsia="Arial Unicode MS" w:hAnsi="Helvetica"/>
      <w:b/>
      <w:color w:val="000000"/>
      <w:sz w:val="32"/>
    </w:rPr>
  </w:style>
  <w:style w:type="paragraph" w:customStyle="1" w:styleId="Body1">
    <w:name w:val="Body 1"/>
    <w:rPr>
      <w:rFonts w:ascii="Helvetica" w:eastAsia="Arial Unicode MS" w:hAnsi="Helvetica"/>
      <w:color w:val="000000"/>
      <w:sz w:val="24"/>
    </w:rPr>
  </w:style>
  <w:style w:type="paragraph" w:customStyle="1" w:styleId="Bullet">
    <w:name w:val="Bullet"/>
    <w:pPr>
      <w:numPr>
        <w:numId w:val="1"/>
      </w:numPr>
    </w:pPr>
  </w:style>
  <w:style w:type="table" w:styleId="TableGrid">
    <w:name w:val="Table Grid"/>
    <w:basedOn w:val="TableNormal"/>
    <w:locked/>
    <w:rsid w:val="005A7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qFormat/>
    <w:pPr>
      <w:keepNext/>
      <w:outlineLvl w:val="1"/>
    </w:pPr>
    <w:rPr>
      <w:rFonts w:ascii="Helvetica" w:eastAsia="Arial Unicode MS" w:hAnsi="Helvetica"/>
      <w:b/>
      <w:color w:val="000000"/>
      <w:sz w:val="32"/>
    </w:rPr>
  </w:style>
  <w:style w:type="paragraph" w:customStyle="1" w:styleId="Body1">
    <w:name w:val="Body 1"/>
    <w:rPr>
      <w:rFonts w:ascii="Helvetica" w:eastAsia="Arial Unicode MS" w:hAnsi="Helvetica"/>
      <w:color w:val="000000"/>
      <w:sz w:val="24"/>
    </w:rPr>
  </w:style>
  <w:style w:type="paragraph" w:customStyle="1" w:styleId="Bullet">
    <w:name w:val="Bullet"/>
    <w:pPr>
      <w:numPr>
        <w:numId w:val="1"/>
      </w:numPr>
    </w:pPr>
  </w:style>
  <w:style w:type="table" w:styleId="TableGrid">
    <w:name w:val="Table Grid"/>
    <w:basedOn w:val="TableNormal"/>
    <w:locked/>
    <w:rsid w:val="005A7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354</Words>
  <Characters>2018</Characters>
  <Application>Microsoft Macintosh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cp:lastModifiedBy>Kolin Krewinkel</cp:lastModifiedBy>
  <cp:revision>3</cp:revision>
  <cp:lastPrinted>2012-03-19T05:46:00Z</cp:lastPrinted>
  <dcterms:created xsi:type="dcterms:W3CDTF">2012-04-08T23:07:00Z</dcterms:created>
  <dcterms:modified xsi:type="dcterms:W3CDTF">2012-04-08T23:23:00Z</dcterms:modified>
</cp:coreProperties>
</file>