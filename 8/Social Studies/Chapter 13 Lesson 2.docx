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78862B5C" w14:textId="28F155F0" w:rsidR="005A7E66" w:rsidRPr="001715D2" w:rsidRDefault="005A7E66" w:rsidP="00BC4F72">
            <w:pPr>
              <w:rPr>
                <w:rFonts w:ascii="Helvetica Neue" w:eastAsia="Arial Unicode MS" w:hAnsi="Helvetica Neue"/>
                <w:i/>
              </w:rPr>
            </w:pPr>
          </w:p>
          <w:p w14:paraId="4E3A651A" w14:textId="77777777" w:rsidR="005A7E66" w:rsidRPr="001715D2" w:rsidRDefault="005A7E66" w:rsidP="00BC4F72">
            <w:pPr>
              <w:rPr>
                <w:rFonts w:ascii="Helvetica Neue" w:eastAsia="Arial Unicode MS" w:hAnsi="Helvetica Neue"/>
                <w:i/>
              </w:rPr>
            </w:pPr>
          </w:p>
          <w:p w14:paraId="314579E0" w14:textId="77777777" w:rsidR="005A7E66" w:rsidRPr="001715D2" w:rsidRDefault="005A7E66" w:rsidP="00BC4F72">
            <w:pPr>
              <w:rPr>
                <w:rFonts w:ascii="Helvetica Neue" w:eastAsia="Arial Unicode MS" w:hAnsi="Helvetica Neue"/>
                <w:i/>
              </w:rPr>
            </w:pPr>
          </w:p>
          <w:p w14:paraId="516161A3" w14:textId="0ECF62E4" w:rsidR="005A7E66" w:rsidRPr="001715D2" w:rsidRDefault="00AE0A47" w:rsidP="00BC4F72">
            <w:pPr>
              <w:rPr>
                <w:rFonts w:ascii="Helvetica Neue" w:eastAsia="Arial Unicode MS" w:hAnsi="Helvetica Neue"/>
                <w:i/>
              </w:rPr>
            </w:pPr>
            <w:r>
              <w:rPr>
                <w:rFonts w:ascii="Helvetica Neue" w:eastAsia="Arial Unicode MS" w:hAnsi="Helvetica Neue"/>
                <w:i/>
              </w:rPr>
              <w:t>What made Spanish Texas so desirable?</w:t>
            </w: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37DA8AFE" w14:textId="77777777" w:rsidR="00134D51" w:rsidRDefault="00134D51" w:rsidP="00BC4F72">
            <w:pPr>
              <w:rPr>
                <w:rFonts w:ascii="Helvetica Neue" w:eastAsia="Arial Unicode MS" w:hAnsi="Helvetica Neue"/>
                <w:i/>
              </w:rPr>
            </w:pPr>
          </w:p>
          <w:p w14:paraId="5612F4CF" w14:textId="77777777" w:rsidR="00134D51" w:rsidRDefault="00134D51" w:rsidP="00BC4F72">
            <w:pPr>
              <w:rPr>
                <w:rFonts w:ascii="Helvetica Neue" w:eastAsia="Arial Unicode MS" w:hAnsi="Helvetica Neue"/>
                <w:i/>
              </w:rPr>
            </w:pPr>
          </w:p>
          <w:p w14:paraId="30468E6E" w14:textId="77777777" w:rsidR="00134D51" w:rsidRDefault="00134D51" w:rsidP="00BC4F72">
            <w:pPr>
              <w:rPr>
                <w:rFonts w:ascii="Helvetica Neue" w:eastAsia="Arial Unicode MS" w:hAnsi="Helvetica Neue"/>
                <w:i/>
              </w:rPr>
            </w:pPr>
          </w:p>
          <w:p w14:paraId="1DD2D4A6" w14:textId="77777777" w:rsidR="00134D51" w:rsidRDefault="00134D51" w:rsidP="00BC4F72">
            <w:pPr>
              <w:rPr>
                <w:rFonts w:ascii="Helvetica Neue" w:eastAsia="Arial Unicode MS" w:hAnsi="Helvetica Neue"/>
                <w:i/>
              </w:rPr>
            </w:pPr>
          </w:p>
          <w:p w14:paraId="3C34B11B" w14:textId="77777777" w:rsidR="00134D51" w:rsidRDefault="00134D51" w:rsidP="00BC4F72">
            <w:pPr>
              <w:rPr>
                <w:rFonts w:ascii="Helvetica Neue" w:eastAsia="Arial Unicode MS" w:hAnsi="Helvetica Neue"/>
                <w:i/>
              </w:rPr>
            </w:pPr>
          </w:p>
          <w:p w14:paraId="1DA6FE22" w14:textId="4DB20BB3" w:rsidR="00134D51" w:rsidRDefault="00134D51" w:rsidP="00BC4F72">
            <w:pPr>
              <w:rPr>
                <w:rFonts w:ascii="Helvetica Neue" w:eastAsia="Arial Unicode MS" w:hAnsi="Helvetica Neue"/>
                <w:i/>
              </w:rPr>
            </w:pPr>
            <w:r>
              <w:rPr>
                <w:rFonts w:ascii="Helvetica Neue" w:eastAsia="Arial Unicode MS" w:hAnsi="Helvetica Neue"/>
                <w:i/>
              </w:rPr>
              <w:t>What changed for Moses Austin when Mexico gained its independence?</w:t>
            </w:r>
          </w:p>
          <w:p w14:paraId="4277AF9D" w14:textId="77777777" w:rsidR="00134D51" w:rsidRDefault="00134D51" w:rsidP="00BC4F72">
            <w:pPr>
              <w:rPr>
                <w:rFonts w:ascii="Helvetica Neue" w:eastAsia="Arial Unicode MS" w:hAnsi="Helvetica Neue"/>
                <w:i/>
              </w:rPr>
            </w:pPr>
          </w:p>
          <w:p w14:paraId="0498EEDC" w14:textId="77777777" w:rsidR="00134D51" w:rsidRDefault="00134D51" w:rsidP="00BC4F72">
            <w:pPr>
              <w:rPr>
                <w:rFonts w:ascii="Helvetica Neue" w:eastAsia="Arial Unicode MS" w:hAnsi="Helvetica Neue"/>
                <w:i/>
              </w:rPr>
            </w:pPr>
          </w:p>
          <w:p w14:paraId="7A1012B5" w14:textId="77777777" w:rsidR="00134D51" w:rsidRDefault="00134D51" w:rsidP="00BC4F72">
            <w:pPr>
              <w:rPr>
                <w:rFonts w:ascii="Helvetica Neue" w:eastAsia="Arial Unicode MS" w:hAnsi="Helvetica Neue"/>
                <w:i/>
              </w:rPr>
            </w:pPr>
          </w:p>
          <w:p w14:paraId="55AAB113" w14:textId="77777777" w:rsidR="00134D51" w:rsidRDefault="00134D51" w:rsidP="00BC4F72">
            <w:pPr>
              <w:rPr>
                <w:rFonts w:ascii="Helvetica Neue" w:eastAsia="Arial Unicode MS" w:hAnsi="Helvetica Neue"/>
                <w:i/>
              </w:rPr>
            </w:pPr>
          </w:p>
          <w:p w14:paraId="1058018B" w14:textId="77777777" w:rsidR="00134D51" w:rsidRDefault="00134D51" w:rsidP="00BC4F72">
            <w:pPr>
              <w:rPr>
                <w:rFonts w:ascii="Helvetica Neue" w:eastAsia="Arial Unicode MS" w:hAnsi="Helvetica Neue"/>
                <w:i/>
              </w:rPr>
            </w:pPr>
            <w:r>
              <w:rPr>
                <w:rFonts w:ascii="Helvetica Neue" w:eastAsia="Arial Unicode MS" w:hAnsi="Helvetica Neue"/>
                <w:i/>
              </w:rPr>
              <w:t>What caused American-</w:t>
            </w:r>
            <w:proofErr w:type="spellStart"/>
            <w:r>
              <w:rPr>
                <w:rFonts w:ascii="Helvetica Neue" w:eastAsia="Arial Unicode MS" w:hAnsi="Helvetica Neue"/>
                <w:i/>
              </w:rPr>
              <w:t>Tejano</w:t>
            </w:r>
            <w:proofErr w:type="spellEnd"/>
            <w:r>
              <w:rPr>
                <w:rFonts w:ascii="Helvetica Neue" w:eastAsia="Arial Unicode MS" w:hAnsi="Helvetica Neue"/>
                <w:i/>
              </w:rPr>
              <w:t xml:space="preserve"> </w:t>
            </w:r>
            <w:proofErr w:type="spellStart"/>
            <w:r>
              <w:rPr>
                <w:rFonts w:ascii="Helvetica Neue" w:eastAsia="Arial Unicode MS" w:hAnsi="Helvetica Neue"/>
                <w:i/>
              </w:rPr>
              <w:t>disagreeements</w:t>
            </w:r>
            <w:proofErr w:type="spellEnd"/>
            <w:r>
              <w:rPr>
                <w:rFonts w:ascii="Helvetica Neue" w:eastAsia="Arial Unicode MS" w:hAnsi="Helvetica Neue"/>
                <w:i/>
              </w:rPr>
              <w:t>?</w:t>
            </w:r>
          </w:p>
          <w:p w14:paraId="1B3FEA98" w14:textId="77777777" w:rsidR="00134D51" w:rsidRDefault="00134D51" w:rsidP="00BC4F72">
            <w:pPr>
              <w:rPr>
                <w:rFonts w:ascii="Helvetica Neue" w:eastAsia="Arial Unicode MS" w:hAnsi="Helvetica Neue"/>
                <w:i/>
              </w:rPr>
            </w:pPr>
          </w:p>
          <w:p w14:paraId="68732F2D" w14:textId="77777777" w:rsidR="00134D51" w:rsidRDefault="00134D51" w:rsidP="00BC4F72">
            <w:pPr>
              <w:rPr>
                <w:rFonts w:ascii="Helvetica Neue" w:eastAsia="Arial Unicode MS" w:hAnsi="Helvetica Neue"/>
                <w:i/>
              </w:rPr>
            </w:pPr>
          </w:p>
          <w:p w14:paraId="25E5BBAC" w14:textId="77777777" w:rsidR="00134D51" w:rsidRDefault="00134D51" w:rsidP="00BC4F72">
            <w:pPr>
              <w:rPr>
                <w:rFonts w:ascii="Helvetica Neue" w:eastAsia="Arial Unicode MS" w:hAnsi="Helvetica Neue"/>
                <w:i/>
              </w:rPr>
            </w:pPr>
          </w:p>
          <w:p w14:paraId="795D85A8" w14:textId="77777777" w:rsidR="00134D51" w:rsidRDefault="00134D51" w:rsidP="00BC4F72">
            <w:pPr>
              <w:rPr>
                <w:rFonts w:ascii="Helvetica Neue" w:eastAsia="Arial Unicode MS" w:hAnsi="Helvetica Neue"/>
                <w:i/>
              </w:rPr>
            </w:pPr>
          </w:p>
          <w:p w14:paraId="13DD6583" w14:textId="77777777" w:rsidR="00134D51" w:rsidRDefault="00134D51" w:rsidP="00BC4F72">
            <w:pPr>
              <w:rPr>
                <w:rFonts w:ascii="Helvetica Neue" w:eastAsia="Arial Unicode MS" w:hAnsi="Helvetica Neue"/>
                <w:i/>
              </w:rPr>
            </w:pPr>
            <w:r>
              <w:rPr>
                <w:rFonts w:ascii="Helvetica Neue" w:eastAsia="Arial Unicode MS" w:hAnsi="Helvetica Neue"/>
                <w:i/>
              </w:rPr>
              <w:t>What caused the angry revolt towards Mexico?</w:t>
            </w:r>
          </w:p>
          <w:p w14:paraId="2F8C0039" w14:textId="77777777" w:rsidR="00134D51" w:rsidRDefault="00134D51" w:rsidP="00BC4F72">
            <w:pPr>
              <w:rPr>
                <w:rFonts w:ascii="Helvetica Neue" w:eastAsia="Arial Unicode MS" w:hAnsi="Helvetica Neue"/>
                <w:i/>
              </w:rPr>
            </w:pPr>
          </w:p>
          <w:p w14:paraId="4D7A99C0" w14:textId="77777777" w:rsidR="00134D51" w:rsidRDefault="00134D51" w:rsidP="00BC4F72">
            <w:pPr>
              <w:rPr>
                <w:rFonts w:ascii="Helvetica Neue" w:eastAsia="Arial Unicode MS" w:hAnsi="Helvetica Neue"/>
                <w:i/>
              </w:rPr>
            </w:pPr>
          </w:p>
          <w:p w14:paraId="7369321D" w14:textId="77777777" w:rsidR="00134D51" w:rsidRDefault="00134D51" w:rsidP="00BC4F72">
            <w:pPr>
              <w:rPr>
                <w:rFonts w:ascii="Helvetica Neue" w:eastAsia="Arial Unicode MS" w:hAnsi="Helvetica Neue"/>
                <w:i/>
              </w:rPr>
            </w:pPr>
          </w:p>
          <w:p w14:paraId="25B47ACC" w14:textId="77777777" w:rsidR="00134D51" w:rsidRDefault="00134D51" w:rsidP="00BC4F72">
            <w:pPr>
              <w:rPr>
                <w:rFonts w:ascii="Helvetica Neue" w:eastAsia="Arial Unicode MS" w:hAnsi="Helvetica Neue"/>
                <w:i/>
              </w:rPr>
            </w:pPr>
          </w:p>
          <w:p w14:paraId="17D7AC1E" w14:textId="77777777" w:rsidR="00134D51" w:rsidRDefault="00134D51" w:rsidP="00BC4F72">
            <w:pPr>
              <w:rPr>
                <w:rFonts w:ascii="Helvetica Neue" w:eastAsia="Arial Unicode MS" w:hAnsi="Helvetica Neue"/>
                <w:i/>
              </w:rPr>
            </w:pPr>
          </w:p>
          <w:p w14:paraId="474BA5B0" w14:textId="5EAD0F3C" w:rsidR="00134D51" w:rsidRDefault="00134D51" w:rsidP="00BC4F72">
            <w:pPr>
              <w:rPr>
                <w:rFonts w:ascii="Helvetica Neue" w:eastAsia="Arial Unicode MS" w:hAnsi="Helvetica Neue"/>
                <w:i/>
              </w:rPr>
            </w:pPr>
            <w:r>
              <w:rPr>
                <w:rFonts w:ascii="Helvetica Neue" w:eastAsia="Arial Unicode MS" w:hAnsi="Helvetica Neue"/>
                <w:i/>
              </w:rPr>
              <w:t>Who led the fight for the Alamo; what was the outcome?</w:t>
            </w:r>
          </w:p>
          <w:p w14:paraId="302E6037" w14:textId="77777777" w:rsidR="00134D51" w:rsidRDefault="00134D51" w:rsidP="00BC4F72">
            <w:pPr>
              <w:rPr>
                <w:rFonts w:ascii="Helvetica Neue" w:eastAsia="Arial Unicode MS" w:hAnsi="Helvetica Neue"/>
                <w:i/>
              </w:rPr>
            </w:pPr>
          </w:p>
          <w:p w14:paraId="30243D91" w14:textId="77777777" w:rsidR="00134D51" w:rsidRDefault="00134D51" w:rsidP="00BC4F72">
            <w:pPr>
              <w:rPr>
                <w:rFonts w:ascii="Helvetica Neue" w:eastAsia="Arial Unicode MS" w:hAnsi="Helvetica Neue"/>
                <w:i/>
              </w:rPr>
            </w:pPr>
          </w:p>
          <w:p w14:paraId="795ABAAA" w14:textId="77777777" w:rsidR="00134D51" w:rsidRDefault="00134D51" w:rsidP="00BC4F72">
            <w:pPr>
              <w:rPr>
                <w:rFonts w:ascii="Helvetica Neue" w:eastAsia="Arial Unicode MS" w:hAnsi="Helvetica Neue"/>
                <w:i/>
              </w:rPr>
            </w:pPr>
          </w:p>
          <w:p w14:paraId="28B8078B" w14:textId="77777777" w:rsidR="00134D51" w:rsidRDefault="00134D51" w:rsidP="00BC4F72">
            <w:pPr>
              <w:rPr>
                <w:rFonts w:ascii="Helvetica Neue" w:eastAsia="Arial Unicode MS" w:hAnsi="Helvetica Neue"/>
                <w:i/>
              </w:rPr>
            </w:pPr>
          </w:p>
          <w:p w14:paraId="370615AC" w14:textId="77777777" w:rsidR="00134D51" w:rsidRDefault="00134D51" w:rsidP="00BC4F72">
            <w:pPr>
              <w:rPr>
                <w:rFonts w:ascii="Helvetica Neue" w:eastAsia="Arial Unicode MS" w:hAnsi="Helvetica Neue"/>
                <w:i/>
              </w:rPr>
            </w:pPr>
          </w:p>
          <w:p w14:paraId="7F7A2778" w14:textId="77777777" w:rsidR="00134D51" w:rsidRDefault="00134D51" w:rsidP="00BC4F72">
            <w:pPr>
              <w:rPr>
                <w:rFonts w:ascii="Helvetica Neue" w:eastAsia="Arial Unicode MS" w:hAnsi="Helvetica Neue"/>
                <w:i/>
              </w:rPr>
            </w:pPr>
          </w:p>
          <w:p w14:paraId="0C492B72" w14:textId="6E1469D6" w:rsidR="00134D51" w:rsidRDefault="00134D51" w:rsidP="00BC4F72">
            <w:pPr>
              <w:rPr>
                <w:rFonts w:ascii="Helvetica Neue" w:eastAsia="Arial Unicode MS" w:hAnsi="Helvetica Neue"/>
                <w:i/>
              </w:rPr>
            </w:pPr>
            <w:r>
              <w:rPr>
                <w:rFonts w:ascii="Helvetica Neue" w:eastAsia="Arial Unicode MS" w:hAnsi="Helvetica Neue"/>
                <w:i/>
              </w:rPr>
              <w:lastRenderedPageBreak/>
              <w:t>How did the Texans strike back at Mexico and Santa Anna?</w:t>
            </w:r>
          </w:p>
          <w:p w14:paraId="202D2424" w14:textId="77777777" w:rsidR="00134D51" w:rsidRDefault="00134D51" w:rsidP="00BC4F72">
            <w:pPr>
              <w:rPr>
                <w:rFonts w:ascii="Helvetica Neue" w:eastAsia="Arial Unicode MS" w:hAnsi="Helvetica Neue"/>
                <w:i/>
              </w:rPr>
            </w:pPr>
          </w:p>
          <w:p w14:paraId="7ED0340B" w14:textId="77777777" w:rsidR="00134D51" w:rsidRDefault="00134D51" w:rsidP="00BC4F72">
            <w:pPr>
              <w:rPr>
                <w:rFonts w:ascii="Helvetica Neue" w:eastAsia="Arial Unicode MS" w:hAnsi="Helvetica Neue"/>
                <w:i/>
              </w:rPr>
            </w:pPr>
          </w:p>
          <w:p w14:paraId="14698854" w14:textId="77777777" w:rsidR="00134D51" w:rsidRDefault="00134D51" w:rsidP="00BC4F72">
            <w:pPr>
              <w:rPr>
                <w:rFonts w:ascii="Helvetica Neue" w:eastAsia="Arial Unicode MS" w:hAnsi="Helvetica Neue"/>
                <w:i/>
              </w:rPr>
            </w:pPr>
          </w:p>
          <w:p w14:paraId="1DEC1E65" w14:textId="66AFB92D" w:rsidR="00134D51" w:rsidRDefault="00134D51" w:rsidP="00BC4F72">
            <w:pPr>
              <w:rPr>
                <w:rFonts w:ascii="Helvetica Neue" w:eastAsia="Arial Unicode MS" w:hAnsi="Helvetica Neue"/>
                <w:i/>
              </w:rPr>
            </w:pPr>
            <w:r>
              <w:rPr>
                <w:rFonts w:ascii="Helvetica Neue" w:eastAsia="Arial Unicode MS" w:hAnsi="Helvetica Neue"/>
                <w:i/>
              </w:rPr>
              <w:t>What was Texas’s next course of action, with regards to its statehood?</w:t>
            </w:r>
          </w:p>
          <w:p w14:paraId="7E2DFBA3" w14:textId="77777777" w:rsidR="00134D51" w:rsidRDefault="00134D51" w:rsidP="00BC4F72">
            <w:pPr>
              <w:rPr>
                <w:rFonts w:ascii="Helvetica Neue" w:eastAsia="Arial Unicode MS" w:hAnsi="Helvetica Neue"/>
                <w:i/>
              </w:rPr>
            </w:pPr>
          </w:p>
          <w:p w14:paraId="451B9E5E" w14:textId="77777777" w:rsidR="00134D51" w:rsidRDefault="00134D51" w:rsidP="00BC4F72">
            <w:pPr>
              <w:rPr>
                <w:rFonts w:ascii="Helvetica Neue" w:eastAsia="Arial Unicode MS" w:hAnsi="Helvetica Neue"/>
                <w:i/>
              </w:rPr>
            </w:pPr>
          </w:p>
          <w:p w14:paraId="4F974341" w14:textId="77777777" w:rsidR="00134D51" w:rsidRDefault="00134D51" w:rsidP="00BC4F72">
            <w:pPr>
              <w:rPr>
                <w:rFonts w:ascii="Helvetica Neue" w:eastAsia="Arial Unicode MS" w:hAnsi="Helvetica Neue"/>
                <w:i/>
              </w:rPr>
            </w:pPr>
          </w:p>
          <w:p w14:paraId="78FBFCE9" w14:textId="77777777" w:rsidR="00134D51" w:rsidRDefault="00134D51" w:rsidP="00BC4F72">
            <w:pPr>
              <w:rPr>
                <w:rFonts w:ascii="Helvetica Neue" w:eastAsia="Arial Unicode MS" w:hAnsi="Helvetica Neue"/>
                <w:i/>
              </w:rPr>
            </w:pPr>
          </w:p>
          <w:p w14:paraId="2A701414" w14:textId="77777777" w:rsidR="00134D51" w:rsidRDefault="00134D51" w:rsidP="00BC4F72">
            <w:pPr>
              <w:rPr>
                <w:rFonts w:ascii="Helvetica Neue" w:eastAsia="Arial Unicode MS" w:hAnsi="Helvetica Neue"/>
                <w:i/>
              </w:rPr>
            </w:pPr>
          </w:p>
          <w:p w14:paraId="2E4E67AE" w14:textId="77777777" w:rsidR="00134D51" w:rsidRDefault="00134D51" w:rsidP="00134D51">
            <w:pPr>
              <w:rPr>
                <w:rFonts w:ascii="Helvetica Neue" w:eastAsia="Arial Unicode MS" w:hAnsi="Helvetica Neue"/>
                <w:i/>
              </w:rPr>
            </w:pPr>
          </w:p>
          <w:p w14:paraId="4C608801" w14:textId="77777777" w:rsidR="00134D51" w:rsidRPr="00134D51" w:rsidRDefault="00134D51" w:rsidP="00134D51">
            <w:pPr>
              <w:rPr>
                <w:rFonts w:ascii="Helvetica Neue" w:eastAsia="Arial Unicode MS" w:hAnsi="Helvetica Neue"/>
                <w:i/>
              </w:rPr>
            </w:pPr>
            <w:r w:rsidRPr="00134D51">
              <w:rPr>
                <w:rFonts w:ascii="Helvetica Neue" w:eastAsia="Arial Unicode MS" w:hAnsi="Helvetica Neue"/>
                <w:i/>
              </w:rPr>
              <w:t>What major events and causes led up to the Texas Revolution?</w:t>
            </w:r>
          </w:p>
          <w:p w14:paraId="28BEFFCF" w14:textId="77777777" w:rsidR="00134D51" w:rsidRDefault="00134D51" w:rsidP="00BC4F72">
            <w:pPr>
              <w:rPr>
                <w:rFonts w:ascii="Helvetica Neue" w:eastAsia="Arial Unicode MS" w:hAnsi="Helvetica Neue"/>
                <w:i/>
              </w:rPr>
            </w:pPr>
          </w:p>
          <w:p w14:paraId="4268790C" w14:textId="77777777" w:rsidR="00134D51" w:rsidRDefault="00134D51" w:rsidP="00BC4F72">
            <w:pPr>
              <w:rPr>
                <w:rFonts w:ascii="Helvetica Neue" w:eastAsia="Arial Unicode MS" w:hAnsi="Helvetica Neue"/>
                <w:i/>
              </w:rPr>
            </w:pPr>
          </w:p>
          <w:p w14:paraId="3CF89AD3" w14:textId="77777777" w:rsidR="00134D51" w:rsidRDefault="00134D51"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6C6E65E" w14:textId="61174A8D" w:rsidR="005A7E66" w:rsidRPr="001715D2" w:rsidRDefault="00AE0A47" w:rsidP="00BC4F72">
            <w:pPr>
              <w:rPr>
                <w:rFonts w:ascii="Helvetica Neue" w:eastAsia="Arial Unicode MS" w:hAnsi="Helvetica Neue"/>
                <w:b/>
              </w:rPr>
            </w:pPr>
            <w:r>
              <w:rPr>
                <w:rFonts w:ascii="Helvetica Neue" w:eastAsia="Arial Unicode MS" w:hAnsi="Helvetica Neue"/>
                <w:b/>
              </w:rPr>
              <w:lastRenderedPageBreak/>
              <w:t>What major events</w:t>
            </w:r>
            <w:r w:rsidR="00134D51">
              <w:rPr>
                <w:rFonts w:ascii="Helvetica Neue" w:eastAsia="Arial Unicode MS" w:hAnsi="Helvetica Neue"/>
                <w:b/>
              </w:rPr>
              <w:t xml:space="preserve"> and causes led up to the Texas Revolution</w:t>
            </w:r>
            <w:r>
              <w:rPr>
                <w:rFonts w:ascii="Helvetica Neue" w:eastAsia="Arial Unicode MS" w:hAnsi="Helvetica Neue"/>
                <w:b/>
              </w:rPr>
              <w:t>?</w:t>
            </w:r>
          </w:p>
          <w:p w14:paraId="4780AC4B" w14:textId="77777777" w:rsidR="005A7E66" w:rsidRPr="001715D2" w:rsidRDefault="005A7E66" w:rsidP="00BC4F72">
            <w:pPr>
              <w:pStyle w:val="Heading21"/>
              <w:rPr>
                <w:rFonts w:ascii="Helvetica Neue" w:hAnsi="Helvetica Neue"/>
                <w:u w:val="single"/>
              </w:rPr>
            </w:pPr>
          </w:p>
          <w:p w14:paraId="6CFA0A12" w14:textId="4D2C7862" w:rsidR="005A7E66" w:rsidRDefault="00AE0A47" w:rsidP="00BC4F72">
            <w:pPr>
              <w:pStyle w:val="Heading21"/>
              <w:rPr>
                <w:rFonts w:ascii="Helvetica Neue" w:hAnsi="Helvetica Neue"/>
                <w:u w:val="single"/>
              </w:rPr>
            </w:pPr>
            <w:r>
              <w:rPr>
                <w:rFonts w:ascii="Helvetica Neue" w:hAnsi="Helvetica Neue"/>
                <w:u w:val="single"/>
              </w:rPr>
              <w:t>Spanish Texas</w:t>
            </w:r>
          </w:p>
          <w:p w14:paraId="408FB045" w14:textId="4719A451" w:rsidR="00827445" w:rsidRDefault="00AE0A47" w:rsidP="00827445">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The Spanish land, </w:t>
            </w:r>
            <w:proofErr w:type="spellStart"/>
            <w:r>
              <w:rPr>
                <w:rFonts w:ascii="Helvetica Neue" w:hAnsi="Helvetica Neue"/>
                <w:b w:val="0"/>
                <w:sz w:val="24"/>
                <w:szCs w:val="24"/>
              </w:rPr>
              <w:t>Tejas</w:t>
            </w:r>
            <w:proofErr w:type="spellEnd"/>
            <w:r>
              <w:rPr>
                <w:rFonts w:ascii="Helvetica Neue" w:hAnsi="Helvetica Neue"/>
                <w:b w:val="0"/>
                <w:sz w:val="24"/>
                <w:szCs w:val="24"/>
              </w:rPr>
              <w:t xml:space="preserve">, bordered the territory of Louisiana. </w:t>
            </w:r>
          </w:p>
          <w:p w14:paraId="3DC190F7" w14:textId="77777777" w:rsidR="00AE0A47" w:rsidRDefault="00AE0A47" w:rsidP="00827445">
            <w:pPr>
              <w:pStyle w:val="Heading21"/>
              <w:numPr>
                <w:ilvl w:val="0"/>
                <w:numId w:val="16"/>
              </w:numPr>
              <w:rPr>
                <w:rFonts w:ascii="Helvetica Neue" w:hAnsi="Helvetica Neue"/>
                <w:b w:val="0"/>
                <w:sz w:val="24"/>
                <w:szCs w:val="24"/>
              </w:rPr>
            </w:pPr>
            <w:r>
              <w:rPr>
                <w:rFonts w:ascii="Helvetica Neue" w:hAnsi="Helvetica Neue"/>
                <w:b w:val="0"/>
                <w:sz w:val="24"/>
                <w:szCs w:val="24"/>
              </w:rPr>
              <w:t>It had few Spanish settlers, but had plenty of great land and trade ports.</w:t>
            </w:r>
          </w:p>
          <w:p w14:paraId="45E32FE4" w14:textId="3ABFC1E8" w:rsidR="00AE0A47" w:rsidRDefault="00AE0A47" w:rsidP="00827445">
            <w:pPr>
              <w:pStyle w:val="Heading21"/>
              <w:numPr>
                <w:ilvl w:val="0"/>
                <w:numId w:val="16"/>
              </w:numPr>
              <w:rPr>
                <w:rFonts w:ascii="Helvetica Neue" w:hAnsi="Helvetica Neue"/>
                <w:b w:val="0"/>
                <w:sz w:val="24"/>
                <w:szCs w:val="24"/>
              </w:rPr>
            </w:pPr>
            <w:r>
              <w:rPr>
                <w:rFonts w:ascii="Helvetica Neue" w:hAnsi="Helvetica Neue"/>
                <w:b w:val="0"/>
                <w:sz w:val="24"/>
                <w:szCs w:val="24"/>
              </w:rPr>
              <w:t>In 1819, Spanish drove Americans off their land, claiming it as the U.S.’s.</w:t>
            </w:r>
          </w:p>
          <w:p w14:paraId="4F15BCC8" w14:textId="01BED44F" w:rsidR="00AE0A47" w:rsidRDefault="00AE0A47" w:rsidP="00827445">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Only about 4,000 </w:t>
            </w:r>
            <w:proofErr w:type="spellStart"/>
            <w:r w:rsidR="00706632">
              <w:rPr>
                <w:rFonts w:ascii="Helvetica Neue" w:hAnsi="Helvetica Neue"/>
                <w:b w:val="0"/>
                <w:sz w:val="24"/>
                <w:szCs w:val="24"/>
              </w:rPr>
              <w:t>Tejanos</w:t>
            </w:r>
            <w:proofErr w:type="spellEnd"/>
            <w:r w:rsidR="00706632">
              <w:rPr>
                <w:rFonts w:ascii="Helvetica Neue" w:hAnsi="Helvetica Neue"/>
                <w:b w:val="0"/>
                <w:sz w:val="24"/>
                <w:szCs w:val="24"/>
              </w:rPr>
              <w:t xml:space="preserve"> lived in </w:t>
            </w:r>
            <w:proofErr w:type="spellStart"/>
            <w:r w:rsidR="00706632">
              <w:rPr>
                <w:rFonts w:ascii="Helvetica Neue" w:hAnsi="Helvetica Neue"/>
                <w:b w:val="0"/>
                <w:sz w:val="24"/>
                <w:szCs w:val="24"/>
              </w:rPr>
              <w:t>Tejas</w:t>
            </w:r>
            <w:proofErr w:type="spellEnd"/>
            <w:r w:rsidR="00706632">
              <w:rPr>
                <w:rFonts w:ascii="Helvetica Neue" w:hAnsi="Helvetica Neue"/>
                <w:b w:val="0"/>
                <w:sz w:val="24"/>
                <w:szCs w:val="24"/>
              </w:rPr>
              <w:t xml:space="preserve"> in 1821.</w:t>
            </w:r>
          </w:p>
          <w:p w14:paraId="10E380EA" w14:textId="57CAB42B" w:rsidR="00706632" w:rsidRDefault="00706632" w:rsidP="00827445">
            <w:pPr>
              <w:pStyle w:val="Heading21"/>
              <w:numPr>
                <w:ilvl w:val="0"/>
                <w:numId w:val="16"/>
              </w:numPr>
              <w:rPr>
                <w:rFonts w:ascii="Helvetica Neue" w:hAnsi="Helvetica Neue"/>
                <w:b w:val="0"/>
                <w:sz w:val="24"/>
                <w:szCs w:val="24"/>
              </w:rPr>
            </w:pPr>
            <w:r>
              <w:rPr>
                <w:rFonts w:ascii="Helvetica Neue" w:hAnsi="Helvetica Neue"/>
                <w:b w:val="0"/>
                <w:sz w:val="24"/>
                <w:szCs w:val="24"/>
              </w:rPr>
              <w:t>A colony was given to Moses Austin due to Spain’s inability to colonize Texas.</w:t>
            </w:r>
          </w:p>
          <w:p w14:paraId="68A58368" w14:textId="6A27A648" w:rsidR="00706632" w:rsidRDefault="00706632" w:rsidP="00706632">
            <w:pPr>
              <w:pStyle w:val="Heading21"/>
              <w:rPr>
                <w:rFonts w:ascii="Helvetica Neue" w:hAnsi="Helvetica Neue"/>
                <w:u w:val="single"/>
              </w:rPr>
            </w:pPr>
            <w:r>
              <w:rPr>
                <w:rFonts w:ascii="Helvetica Neue" w:hAnsi="Helvetica Neue"/>
                <w:u w:val="single"/>
              </w:rPr>
              <w:t>Mexican Independence Changes Texas</w:t>
            </w:r>
          </w:p>
          <w:p w14:paraId="3A7654F1" w14:textId="7A25120F" w:rsidR="00706632" w:rsidRDefault="00706632" w:rsidP="00706632">
            <w:pPr>
              <w:pStyle w:val="Heading21"/>
              <w:numPr>
                <w:ilvl w:val="0"/>
                <w:numId w:val="16"/>
              </w:numPr>
              <w:rPr>
                <w:rFonts w:ascii="Helvetica Neue" w:hAnsi="Helvetica Neue"/>
                <w:b w:val="0"/>
                <w:sz w:val="24"/>
                <w:szCs w:val="24"/>
              </w:rPr>
            </w:pPr>
            <w:r>
              <w:rPr>
                <w:rFonts w:ascii="Helvetica Neue" w:hAnsi="Helvetica Neue"/>
                <w:b w:val="0"/>
                <w:sz w:val="24"/>
                <w:szCs w:val="24"/>
              </w:rPr>
              <w:t>Mexico gained its independence from Spain in 1821.</w:t>
            </w:r>
          </w:p>
          <w:p w14:paraId="7ED38A94" w14:textId="3BF818C1" w:rsidR="00134D51" w:rsidRDefault="00134D51" w:rsidP="00706632">
            <w:pPr>
              <w:pStyle w:val="Heading21"/>
              <w:numPr>
                <w:ilvl w:val="0"/>
                <w:numId w:val="16"/>
              </w:numPr>
              <w:rPr>
                <w:rFonts w:ascii="Helvetica Neue" w:hAnsi="Helvetica Neue"/>
                <w:b w:val="0"/>
                <w:sz w:val="24"/>
                <w:szCs w:val="24"/>
              </w:rPr>
            </w:pPr>
            <w:r>
              <w:rPr>
                <w:rFonts w:ascii="Helvetica Neue" w:hAnsi="Helvetica Neue"/>
                <w:b w:val="0"/>
                <w:sz w:val="24"/>
                <w:szCs w:val="24"/>
              </w:rPr>
              <w:t>Austin’s land grant was now worthless, took a year to get back.</w:t>
            </w:r>
          </w:p>
          <w:p w14:paraId="46E584B1" w14:textId="76949CC8" w:rsidR="00706632" w:rsidRDefault="00706632" w:rsidP="00706632">
            <w:pPr>
              <w:pStyle w:val="Heading21"/>
              <w:numPr>
                <w:ilvl w:val="0"/>
                <w:numId w:val="16"/>
              </w:numPr>
              <w:rPr>
                <w:rFonts w:ascii="Helvetica Neue" w:hAnsi="Helvetica Neue"/>
                <w:b w:val="0"/>
                <w:sz w:val="24"/>
                <w:szCs w:val="24"/>
              </w:rPr>
            </w:pPr>
            <w:r>
              <w:rPr>
                <w:rFonts w:ascii="Helvetica Neue" w:hAnsi="Helvetica Neue"/>
                <w:b w:val="0"/>
                <w:sz w:val="24"/>
                <w:szCs w:val="24"/>
              </w:rPr>
              <w:t>Austin attracted 297 families to his settlement.</w:t>
            </w:r>
          </w:p>
          <w:p w14:paraId="3E4F8DEE" w14:textId="1777351E" w:rsidR="00706632" w:rsidRDefault="00706632" w:rsidP="00706632">
            <w:pPr>
              <w:pStyle w:val="Heading21"/>
              <w:numPr>
                <w:ilvl w:val="0"/>
                <w:numId w:val="16"/>
              </w:numPr>
              <w:rPr>
                <w:rFonts w:ascii="Helvetica Neue" w:hAnsi="Helvetica Neue"/>
                <w:b w:val="0"/>
                <w:sz w:val="24"/>
                <w:szCs w:val="24"/>
              </w:rPr>
            </w:pPr>
            <w:r>
              <w:rPr>
                <w:rFonts w:ascii="Helvetica Neue" w:hAnsi="Helvetica Neue"/>
                <w:b w:val="0"/>
                <w:sz w:val="24"/>
                <w:szCs w:val="24"/>
              </w:rPr>
              <w:t>Austin had high standards for his colony, and its success attracted more speculators to it.</w:t>
            </w:r>
          </w:p>
          <w:p w14:paraId="4D161ED6" w14:textId="1002B919" w:rsidR="00706632" w:rsidRDefault="00706632" w:rsidP="00706632">
            <w:pPr>
              <w:pStyle w:val="Heading21"/>
              <w:rPr>
                <w:rFonts w:ascii="Helvetica Neue" w:hAnsi="Helvetica Neue"/>
                <w:u w:val="single"/>
              </w:rPr>
            </w:pPr>
            <w:r>
              <w:rPr>
                <w:rFonts w:ascii="Helvetica Neue" w:hAnsi="Helvetica Neue"/>
                <w:u w:val="single"/>
              </w:rPr>
              <w:t>Rising Tensions in Texas</w:t>
            </w:r>
          </w:p>
          <w:p w14:paraId="64A9D699" w14:textId="52F8AD7A" w:rsidR="00706632" w:rsidRDefault="00836136" w:rsidP="00706632">
            <w:pPr>
              <w:pStyle w:val="Heading21"/>
              <w:numPr>
                <w:ilvl w:val="0"/>
                <w:numId w:val="16"/>
              </w:numPr>
              <w:rPr>
                <w:rFonts w:ascii="Helvetica Neue" w:hAnsi="Helvetica Neue"/>
                <w:b w:val="0"/>
                <w:sz w:val="24"/>
                <w:szCs w:val="24"/>
              </w:rPr>
            </w:pPr>
            <w:proofErr w:type="spellStart"/>
            <w:r>
              <w:rPr>
                <w:rFonts w:ascii="Helvetica Neue" w:hAnsi="Helvetica Neue"/>
                <w:b w:val="0"/>
                <w:sz w:val="24"/>
                <w:szCs w:val="24"/>
              </w:rPr>
              <w:t>Tejanos</w:t>
            </w:r>
            <w:proofErr w:type="spellEnd"/>
            <w:r>
              <w:rPr>
                <w:rFonts w:ascii="Helvetica Neue" w:hAnsi="Helvetica Neue"/>
                <w:b w:val="0"/>
                <w:sz w:val="24"/>
                <w:szCs w:val="24"/>
              </w:rPr>
              <w:t xml:space="preserve"> didn’t like living with Americans – tensions between continued to rise and cause disagreements</w:t>
            </w:r>
            <w:r w:rsidR="00706632">
              <w:rPr>
                <w:rFonts w:ascii="Helvetica Neue" w:hAnsi="Helvetica Neue"/>
                <w:b w:val="0"/>
                <w:sz w:val="24"/>
                <w:szCs w:val="24"/>
              </w:rPr>
              <w:t>.</w:t>
            </w:r>
          </w:p>
          <w:p w14:paraId="7847353C" w14:textId="4406C677" w:rsidR="00836136" w:rsidRDefault="00836136" w:rsidP="00706632">
            <w:pPr>
              <w:pStyle w:val="Heading21"/>
              <w:numPr>
                <w:ilvl w:val="0"/>
                <w:numId w:val="16"/>
              </w:numPr>
              <w:rPr>
                <w:rFonts w:ascii="Helvetica Neue" w:hAnsi="Helvetica Neue"/>
                <w:b w:val="0"/>
                <w:sz w:val="24"/>
                <w:szCs w:val="24"/>
              </w:rPr>
            </w:pPr>
            <w:r>
              <w:rPr>
                <w:rFonts w:ascii="Helvetica Neue" w:hAnsi="Helvetica Neue"/>
                <w:b w:val="0"/>
                <w:sz w:val="24"/>
                <w:szCs w:val="24"/>
              </w:rPr>
              <w:t>Americans seemed unwilling to listen to Mexican law and few converted to Catholicism.</w:t>
            </w:r>
          </w:p>
          <w:p w14:paraId="02D360E9" w14:textId="6A1D98B6" w:rsidR="00836136" w:rsidRP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Mexico closed the state of Texas to further American immigration, sent more troops to it.</w:t>
            </w:r>
          </w:p>
          <w:p w14:paraId="6E7275FC" w14:textId="2AE11AE1" w:rsidR="00836136" w:rsidRDefault="00836136" w:rsidP="00836136">
            <w:pPr>
              <w:pStyle w:val="Heading21"/>
              <w:rPr>
                <w:rFonts w:ascii="Helvetica Neue" w:hAnsi="Helvetica Neue"/>
                <w:u w:val="single"/>
              </w:rPr>
            </w:pPr>
            <w:r>
              <w:rPr>
                <w:rFonts w:ascii="Helvetica Neue" w:hAnsi="Helvetica Neue"/>
                <w:u w:val="single"/>
              </w:rPr>
              <w:t>Texans Revolt Against Mexico</w:t>
            </w:r>
          </w:p>
          <w:p w14:paraId="38254460" w14:textId="5977609E" w:rsid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This caused angry protests – Texas demanded to be a self-governed area of Mexico, supported by both the Americans and the </w:t>
            </w:r>
            <w:proofErr w:type="spellStart"/>
            <w:r>
              <w:rPr>
                <w:rFonts w:ascii="Helvetica Neue" w:hAnsi="Helvetica Neue"/>
                <w:b w:val="0"/>
                <w:sz w:val="24"/>
                <w:szCs w:val="24"/>
              </w:rPr>
              <w:t>Tejanos</w:t>
            </w:r>
            <w:proofErr w:type="spellEnd"/>
            <w:r>
              <w:rPr>
                <w:rFonts w:ascii="Helvetica Neue" w:hAnsi="Helvetica Neue"/>
                <w:b w:val="0"/>
                <w:sz w:val="24"/>
                <w:szCs w:val="24"/>
              </w:rPr>
              <w:t>.</w:t>
            </w:r>
          </w:p>
          <w:p w14:paraId="41170839" w14:textId="00996B5F" w:rsid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Austin met the Mexican president, Antonio Lopez de Santa Anna; he was jailed.</w:t>
            </w:r>
          </w:p>
          <w:p w14:paraId="7835C016" w14:textId="27D2A295" w:rsid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Texans drove Mexican troops out of the Alamo, Santa Anna responded with 6,000 more troops.</w:t>
            </w:r>
          </w:p>
          <w:p w14:paraId="301F3E31" w14:textId="78A0BDC4" w:rsidR="00836136" w:rsidRDefault="00836136" w:rsidP="00836136">
            <w:pPr>
              <w:pStyle w:val="Heading21"/>
              <w:rPr>
                <w:rFonts w:ascii="Helvetica Neue" w:hAnsi="Helvetica Neue"/>
                <w:u w:val="single"/>
              </w:rPr>
            </w:pPr>
            <w:r>
              <w:rPr>
                <w:rFonts w:ascii="Helvetica Neue" w:hAnsi="Helvetica Neue"/>
                <w:u w:val="single"/>
              </w:rPr>
              <w:t>The Fight for the Alamo</w:t>
            </w:r>
          </w:p>
          <w:p w14:paraId="39A1B7DE" w14:textId="3B3AED44" w:rsid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Sa</w:t>
            </w:r>
            <w:r w:rsidR="00134D51">
              <w:rPr>
                <w:rFonts w:ascii="Helvetica Neue" w:hAnsi="Helvetica Neue"/>
                <w:b w:val="0"/>
                <w:sz w:val="24"/>
                <w:szCs w:val="24"/>
              </w:rPr>
              <w:t>m</w:t>
            </w:r>
            <w:r>
              <w:rPr>
                <w:rFonts w:ascii="Helvetica Neue" w:hAnsi="Helvetica Neue"/>
                <w:b w:val="0"/>
                <w:sz w:val="24"/>
                <w:szCs w:val="24"/>
              </w:rPr>
              <w:t xml:space="preserve"> Houston, the only man w/ military experience at the Texas meeting on what to do about Santa Anna’s troops, was placed in command of the Texas army.</w:t>
            </w:r>
          </w:p>
          <w:p w14:paraId="4EAF24AF" w14:textId="0BED5B9F" w:rsidR="00836136" w:rsidRDefault="00836136" w:rsidP="00836136">
            <w:pPr>
              <w:pStyle w:val="Heading21"/>
              <w:numPr>
                <w:ilvl w:val="0"/>
                <w:numId w:val="16"/>
              </w:numPr>
              <w:rPr>
                <w:rFonts w:ascii="Helvetica Neue" w:hAnsi="Helvetica Neue"/>
                <w:b w:val="0"/>
                <w:sz w:val="24"/>
                <w:szCs w:val="24"/>
              </w:rPr>
            </w:pPr>
            <w:r>
              <w:rPr>
                <w:rFonts w:ascii="Helvetica Neue" w:hAnsi="Helvetica Neue"/>
                <w:b w:val="0"/>
                <w:sz w:val="24"/>
                <w:szCs w:val="24"/>
              </w:rPr>
              <w:t>The small forces the Texans had refused to surrender and still hung in by late February.</w:t>
            </w:r>
          </w:p>
          <w:p w14:paraId="762270D9" w14:textId="1595D54A" w:rsidR="00134D51" w:rsidRPr="00134D51" w:rsidRDefault="00836136" w:rsidP="00134D51">
            <w:pPr>
              <w:pStyle w:val="Heading21"/>
              <w:numPr>
                <w:ilvl w:val="0"/>
                <w:numId w:val="16"/>
              </w:numPr>
              <w:rPr>
                <w:rFonts w:ascii="Helvetica Neue" w:hAnsi="Helvetica Neue"/>
                <w:b w:val="0"/>
                <w:sz w:val="24"/>
                <w:szCs w:val="24"/>
              </w:rPr>
            </w:pPr>
            <w:r>
              <w:rPr>
                <w:rFonts w:ascii="Helvetica Neue" w:hAnsi="Helvetica Neue"/>
                <w:b w:val="0"/>
                <w:sz w:val="24"/>
                <w:szCs w:val="24"/>
              </w:rPr>
              <w:t>The Texans lost the Alamo on the 13</w:t>
            </w:r>
            <w:r w:rsidRPr="00836136">
              <w:rPr>
                <w:rFonts w:ascii="Helvetica Neue" w:hAnsi="Helvetica Neue"/>
                <w:b w:val="0"/>
                <w:sz w:val="24"/>
                <w:szCs w:val="24"/>
                <w:vertAlign w:val="superscript"/>
              </w:rPr>
              <w:t>th</w:t>
            </w:r>
            <w:r>
              <w:rPr>
                <w:rFonts w:ascii="Helvetica Neue" w:hAnsi="Helvetica Neue"/>
                <w:b w:val="0"/>
                <w:sz w:val="24"/>
                <w:szCs w:val="24"/>
              </w:rPr>
              <w:t xml:space="preserve"> day, and all but five were dead – the Texans had run out of ammunition.</w:t>
            </w:r>
          </w:p>
          <w:p w14:paraId="2A4D6D81" w14:textId="38252BEF" w:rsidR="00836136" w:rsidRDefault="00836136" w:rsidP="00836136">
            <w:pPr>
              <w:pStyle w:val="Heading21"/>
              <w:rPr>
                <w:rFonts w:ascii="Helvetica Neue" w:hAnsi="Helvetica Neue"/>
                <w:u w:val="single"/>
              </w:rPr>
            </w:pPr>
            <w:r>
              <w:rPr>
                <w:rFonts w:ascii="Helvetica Neue" w:hAnsi="Helvetica Neue"/>
                <w:u w:val="single"/>
              </w:rPr>
              <w:lastRenderedPageBreak/>
              <w:t>Victory at San Jacinto</w:t>
            </w:r>
          </w:p>
          <w:p w14:paraId="17A4DA0A" w14:textId="51BB735F" w:rsidR="00836136" w:rsidRDefault="00134D51" w:rsidP="00836136">
            <w:pPr>
              <w:pStyle w:val="Heading21"/>
              <w:numPr>
                <w:ilvl w:val="0"/>
                <w:numId w:val="16"/>
              </w:numPr>
              <w:rPr>
                <w:rFonts w:ascii="Helvetica Neue" w:hAnsi="Helvetica Neue"/>
                <w:b w:val="0"/>
                <w:sz w:val="24"/>
                <w:szCs w:val="24"/>
              </w:rPr>
            </w:pPr>
            <w:r>
              <w:rPr>
                <w:rFonts w:ascii="Helvetica Neue" w:hAnsi="Helvetica Neue"/>
                <w:b w:val="0"/>
                <w:sz w:val="24"/>
                <w:szCs w:val="24"/>
              </w:rPr>
              <w:t>Texans fled eastward with this news, Santa Anna caught up with Houston near the San Jacinto River.</w:t>
            </w:r>
          </w:p>
          <w:p w14:paraId="1F45EBAA" w14:textId="77777777" w:rsidR="00134D51" w:rsidRDefault="00134D51" w:rsidP="00836136">
            <w:pPr>
              <w:pStyle w:val="Heading21"/>
              <w:numPr>
                <w:ilvl w:val="0"/>
                <w:numId w:val="16"/>
              </w:numPr>
              <w:rPr>
                <w:rFonts w:ascii="Helvetica Neue" w:hAnsi="Helvetica Neue"/>
                <w:b w:val="0"/>
                <w:sz w:val="24"/>
                <w:szCs w:val="24"/>
              </w:rPr>
            </w:pPr>
            <w:r>
              <w:rPr>
                <w:rFonts w:ascii="Helvetica Neue" w:hAnsi="Helvetica Neue"/>
                <w:b w:val="0"/>
                <w:sz w:val="24"/>
                <w:szCs w:val="24"/>
              </w:rPr>
              <w:t>The Texans angrily retaliated at Santa Anna, and within half an hour, had slaughtered half of the Mexican army.</w:t>
            </w:r>
          </w:p>
          <w:p w14:paraId="26C9CBA8" w14:textId="77777777" w:rsidR="00134D51" w:rsidRDefault="00134D51" w:rsidP="00836136">
            <w:pPr>
              <w:pStyle w:val="Heading21"/>
              <w:numPr>
                <w:ilvl w:val="0"/>
                <w:numId w:val="16"/>
              </w:numPr>
              <w:rPr>
                <w:rFonts w:ascii="Helvetica Neue" w:hAnsi="Helvetica Neue"/>
                <w:b w:val="0"/>
                <w:sz w:val="24"/>
                <w:szCs w:val="24"/>
              </w:rPr>
            </w:pPr>
            <w:r>
              <w:rPr>
                <w:rFonts w:ascii="Helvetica Neue" w:hAnsi="Helvetica Neue"/>
                <w:b w:val="0"/>
                <w:sz w:val="24"/>
                <w:szCs w:val="24"/>
              </w:rPr>
              <w:t>Texas was now independent.</w:t>
            </w:r>
          </w:p>
          <w:p w14:paraId="09BC239D" w14:textId="31972285" w:rsidR="00134D51" w:rsidRDefault="00134D51" w:rsidP="00134D51">
            <w:pPr>
              <w:pStyle w:val="Heading21"/>
              <w:rPr>
                <w:rFonts w:ascii="Helvetica Neue" w:hAnsi="Helvetica Neue"/>
                <w:u w:val="single"/>
              </w:rPr>
            </w:pPr>
            <w:r>
              <w:rPr>
                <w:rFonts w:ascii="Helvetica Neue" w:hAnsi="Helvetica Neue"/>
                <w:u w:val="single"/>
              </w:rPr>
              <w:t>Lone Star Republic</w:t>
            </w:r>
          </w:p>
          <w:p w14:paraId="7EADEAA6" w14:textId="7E38D5D8" w:rsidR="00134D51" w:rsidRDefault="00134D51" w:rsidP="00134D51">
            <w:pPr>
              <w:pStyle w:val="Heading21"/>
              <w:numPr>
                <w:ilvl w:val="0"/>
                <w:numId w:val="16"/>
              </w:numPr>
              <w:rPr>
                <w:rFonts w:ascii="Helvetica Neue" w:hAnsi="Helvetica Neue"/>
                <w:b w:val="0"/>
                <w:sz w:val="24"/>
                <w:szCs w:val="24"/>
              </w:rPr>
            </w:pPr>
            <w:r>
              <w:rPr>
                <w:rFonts w:ascii="Helvetica Neue" w:hAnsi="Helvetica Neue"/>
                <w:b w:val="0"/>
                <w:sz w:val="24"/>
                <w:szCs w:val="24"/>
              </w:rPr>
              <w:t>Sam Houston was elected president by a landslide, and Texas gained a one-star flag.  “The Lone Star Republic.”</w:t>
            </w:r>
          </w:p>
          <w:p w14:paraId="6570B674" w14:textId="77777777" w:rsidR="00134D51" w:rsidRDefault="00134D51" w:rsidP="00134D51">
            <w:pPr>
              <w:pStyle w:val="Heading21"/>
              <w:numPr>
                <w:ilvl w:val="0"/>
                <w:numId w:val="16"/>
              </w:numPr>
              <w:rPr>
                <w:rFonts w:ascii="Helvetica Neue" w:hAnsi="Helvetica Neue"/>
                <w:b w:val="0"/>
                <w:sz w:val="24"/>
                <w:szCs w:val="24"/>
              </w:rPr>
            </w:pPr>
            <w:r>
              <w:rPr>
                <w:rFonts w:ascii="Helvetica Neue" w:hAnsi="Helvetica Neue"/>
                <w:b w:val="0"/>
                <w:sz w:val="24"/>
                <w:szCs w:val="24"/>
              </w:rPr>
              <w:t>In 1836, the Texas government asked Congress to annex Texas to the Union.</w:t>
            </w:r>
          </w:p>
          <w:p w14:paraId="30146B11" w14:textId="5C38D105" w:rsidR="00134D51" w:rsidRDefault="00134D51" w:rsidP="00134D51">
            <w:pPr>
              <w:pStyle w:val="Heading21"/>
              <w:numPr>
                <w:ilvl w:val="0"/>
                <w:numId w:val="16"/>
              </w:numPr>
              <w:rPr>
                <w:rFonts w:ascii="Helvetica Neue" w:hAnsi="Helvetica Neue"/>
                <w:b w:val="0"/>
                <w:sz w:val="24"/>
                <w:szCs w:val="24"/>
              </w:rPr>
            </w:pPr>
            <w:r>
              <w:rPr>
                <w:rFonts w:ascii="Helvetica Neue" w:hAnsi="Helvetica Neue"/>
                <w:b w:val="0"/>
                <w:sz w:val="24"/>
                <w:szCs w:val="24"/>
              </w:rPr>
              <w:t>Congress voted against annexation because of slave-free state balance, and Texas remained a free state for nearly 10 years.</w:t>
            </w:r>
          </w:p>
          <w:p w14:paraId="21D12FD2" w14:textId="77777777" w:rsidR="00836136" w:rsidRDefault="00836136" w:rsidP="00836136">
            <w:pPr>
              <w:pStyle w:val="Heading21"/>
              <w:ind w:left="360"/>
              <w:rPr>
                <w:rFonts w:ascii="Helvetica Neue" w:hAnsi="Helvetica Neue"/>
                <w:b w:val="0"/>
                <w:sz w:val="24"/>
                <w:szCs w:val="24"/>
              </w:rPr>
            </w:pPr>
          </w:p>
          <w:p w14:paraId="4B1D0BCA" w14:textId="7FB968B6" w:rsidR="004D291A" w:rsidRDefault="004D291A" w:rsidP="004D291A">
            <w:pPr>
              <w:pStyle w:val="Heading21"/>
              <w:rPr>
                <w:rFonts w:ascii="Helvetica Neue" w:hAnsi="Helvetica Neue"/>
                <w:u w:val="single"/>
              </w:rPr>
            </w:pPr>
            <w:r>
              <w:rPr>
                <w:rFonts w:ascii="Helvetica Neue" w:hAnsi="Helvetica Neue"/>
                <w:u w:val="single"/>
              </w:rPr>
              <w:t>Summary</w:t>
            </w:r>
          </w:p>
          <w:p w14:paraId="2675E434" w14:textId="09A86E95" w:rsidR="004D291A" w:rsidRPr="004D291A" w:rsidRDefault="00134D51" w:rsidP="00827445">
            <w:pPr>
              <w:pStyle w:val="Heading21"/>
              <w:rPr>
                <w:rFonts w:ascii="Helvetica Neue" w:hAnsi="Helvetica Neue"/>
                <w:b w:val="0"/>
                <w:sz w:val="24"/>
                <w:szCs w:val="24"/>
              </w:rPr>
            </w:pPr>
            <w:r>
              <w:rPr>
                <w:rFonts w:ascii="Helvetica Neue" w:hAnsi="Helvetica Neue"/>
                <w:b w:val="0"/>
                <w:sz w:val="24"/>
                <w:szCs w:val="24"/>
              </w:rPr>
              <w:t xml:space="preserve">In summary, a long chain of events led up to the eventual independence of Texas.  First, Spain attempted to colonize Texas, but failed.  Austin’s colonization succeeded, but Americans and the existing </w:t>
            </w:r>
            <w:proofErr w:type="spellStart"/>
            <w:r>
              <w:rPr>
                <w:rFonts w:ascii="Helvetica Neue" w:hAnsi="Helvetica Neue"/>
                <w:b w:val="0"/>
                <w:sz w:val="24"/>
                <w:szCs w:val="24"/>
              </w:rPr>
              <w:t>Tejanos</w:t>
            </w:r>
            <w:proofErr w:type="spellEnd"/>
            <w:r>
              <w:rPr>
                <w:rFonts w:ascii="Helvetica Neue" w:hAnsi="Helvetica Neue"/>
                <w:b w:val="0"/>
                <w:sz w:val="24"/>
                <w:szCs w:val="24"/>
              </w:rPr>
              <w:t xml:space="preserve"> did not get along.  After military aid was sent to Texas by Mexico, the Texans called for independence.  Though initially suffering defeat, the Texas army eventually defeated Santa Anna and won its independence.  It applied to be part of the United States, but the Missouri Compromise impeded this goal.  In the future, this issue over annexation would prove rocky for America, Texas, and Mexico.</w:t>
            </w:r>
          </w:p>
        </w:tc>
      </w:tr>
      <w:tr w:rsidR="00427D6E" w:rsidRPr="001715D2" w14:paraId="62B54B5B" w14:textId="77777777" w:rsidTr="00BC4F72">
        <w:trPr>
          <w:trHeight w:val="11420"/>
        </w:trPr>
        <w:tc>
          <w:tcPr>
            <w:tcW w:w="2538" w:type="dxa"/>
          </w:tcPr>
          <w:p w14:paraId="61FB4E11" w14:textId="1A5C265F" w:rsidR="00427D6E" w:rsidRPr="001715D2" w:rsidRDefault="00427D6E" w:rsidP="00BC4F72">
            <w:pPr>
              <w:rPr>
                <w:rFonts w:ascii="Helvetica Neue" w:eastAsia="Arial Unicode MS" w:hAnsi="Helvetica Neue"/>
                <w:i/>
              </w:rPr>
            </w:pPr>
            <w:bookmarkStart w:id="0" w:name="_GoBack" w:colFirst="0" w:colLast="-1"/>
          </w:p>
        </w:tc>
        <w:tc>
          <w:tcPr>
            <w:tcW w:w="7038" w:type="dxa"/>
          </w:tcPr>
          <w:p w14:paraId="00EEC2D6" w14:textId="21DC36DE" w:rsidR="00BC1B2C" w:rsidRDefault="00BC1B2C" w:rsidP="00BC4F72">
            <w:pPr>
              <w:rPr>
                <w:rFonts w:ascii="Helvetica Neue" w:eastAsia="Arial Unicode MS" w:hAnsi="Helvetica Neue"/>
                <w:b/>
              </w:rPr>
            </w:pPr>
          </w:p>
          <w:p w14:paraId="4CABFD92" w14:textId="11B01895" w:rsidR="00427D6E" w:rsidRPr="00BC1B2C" w:rsidRDefault="00427D6E" w:rsidP="00BC1B2C">
            <w:pPr>
              <w:tabs>
                <w:tab w:val="left" w:pos="2410"/>
              </w:tabs>
              <w:rPr>
                <w:rFonts w:ascii="Helvetica Neue" w:eastAsia="Arial Unicode MS" w:hAnsi="Helvetica Neue"/>
              </w:rPr>
            </w:pPr>
          </w:p>
        </w:tc>
      </w:tr>
    </w:tbl>
    <w:bookmarkEnd w:id="0"/>
    <w:p w14:paraId="5655389A" w14:textId="38957D50" w:rsidR="005A7E66" w:rsidRPr="001715D2" w:rsidRDefault="00BC4F72" w:rsidP="00923E1F">
      <w:pPr>
        <w:rPr>
          <w:rFonts w:ascii="Helvetica Neue" w:hAnsi="Helvetica Neue"/>
        </w:rPr>
      </w:pPr>
      <w:r>
        <w:rPr>
          <w:rFonts w:ascii="Helvetica Neue" w:hAnsi="Helvetica Neue"/>
        </w:rPr>
        <w:br w:type="textWrapping" w:clear="all"/>
      </w: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6BD08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134D51"/>
    <w:rsid w:val="001715D2"/>
    <w:rsid w:val="00427D6E"/>
    <w:rsid w:val="004D291A"/>
    <w:rsid w:val="004F61E9"/>
    <w:rsid w:val="005A32D2"/>
    <w:rsid w:val="005A7E66"/>
    <w:rsid w:val="00706632"/>
    <w:rsid w:val="007770EA"/>
    <w:rsid w:val="00827445"/>
    <w:rsid w:val="00836136"/>
    <w:rsid w:val="00923E1F"/>
    <w:rsid w:val="0092734B"/>
    <w:rsid w:val="00AE0A47"/>
    <w:rsid w:val="00BC1B2C"/>
    <w:rsid w:val="00BC4F72"/>
    <w:rsid w:val="00E12F10"/>
    <w:rsid w:val="00ED2A45"/>
    <w:rsid w:val="00F6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2</cp:revision>
  <dcterms:created xsi:type="dcterms:W3CDTF">2012-02-22T17:17:00Z</dcterms:created>
  <dcterms:modified xsi:type="dcterms:W3CDTF">2012-02-22T17:17:00Z</dcterms:modified>
</cp:coreProperties>
</file>