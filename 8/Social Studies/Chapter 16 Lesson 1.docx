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314579E0" w14:textId="1BD0BCAF" w:rsidR="005A7E66" w:rsidRDefault="005A7E66" w:rsidP="00BC4F72">
            <w:pPr>
              <w:rPr>
                <w:rFonts w:ascii="Helvetica Neue" w:eastAsia="Arial Unicode MS" w:hAnsi="Helvetica Neue"/>
                <w:i/>
              </w:rPr>
            </w:pPr>
          </w:p>
          <w:p w14:paraId="15AADB5B" w14:textId="1B1B1999" w:rsidR="00496F90" w:rsidRDefault="001D5D2F" w:rsidP="00BC4F72">
            <w:pPr>
              <w:rPr>
                <w:rFonts w:ascii="Helvetica Neue" w:eastAsia="Arial Unicode MS" w:hAnsi="Helvetica Neue"/>
                <w:i/>
              </w:rPr>
            </w:pPr>
            <w:r>
              <w:rPr>
                <w:rFonts w:ascii="Helvetica Neue" w:eastAsia="Arial Unicode MS" w:hAnsi="Helvetica Neue"/>
                <w:i/>
              </w:rPr>
              <w:t>Who initiated the conflict at Sumter?</w:t>
            </w:r>
          </w:p>
          <w:p w14:paraId="11B826BF" w14:textId="77777777" w:rsidR="00045DBE" w:rsidRDefault="00045DBE" w:rsidP="00BC4F72">
            <w:pPr>
              <w:rPr>
                <w:rFonts w:ascii="Helvetica Neue" w:eastAsia="Arial Unicode MS" w:hAnsi="Helvetica Neue"/>
                <w:i/>
              </w:rPr>
            </w:pPr>
          </w:p>
          <w:p w14:paraId="673D4905" w14:textId="77777777" w:rsidR="005578D8" w:rsidRDefault="005578D8" w:rsidP="00BC4F72">
            <w:pPr>
              <w:rPr>
                <w:rFonts w:ascii="Helvetica Neue" w:eastAsia="Arial Unicode MS" w:hAnsi="Helvetica Neue"/>
                <w:i/>
              </w:rPr>
            </w:pPr>
          </w:p>
          <w:p w14:paraId="35273788" w14:textId="77777777" w:rsidR="005578D8" w:rsidRDefault="005578D8" w:rsidP="00BC4F72">
            <w:pPr>
              <w:rPr>
                <w:rFonts w:ascii="Helvetica Neue" w:eastAsia="Arial Unicode MS" w:hAnsi="Helvetica Neue"/>
                <w:i/>
              </w:rPr>
            </w:pPr>
          </w:p>
          <w:p w14:paraId="3C8A39C4" w14:textId="77777777" w:rsidR="005578D8" w:rsidRDefault="005578D8" w:rsidP="00BC4F72">
            <w:pPr>
              <w:rPr>
                <w:rFonts w:ascii="Helvetica Neue" w:eastAsia="Arial Unicode MS" w:hAnsi="Helvetica Neue"/>
                <w:i/>
              </w:rPr>
            </w:pPr>
          </w:p>
          <w:p w14:paraId="5507650D" w14:textId="64EBEAB4" w:rsidR="00E952E3" w:rsidRDefault="001D5D2F" w:rsidP="00BC4F72">
            <w:pPr>
              <w:rPr>
                <w:rFonts w:ascii="Helvetica Neue" w:eastAsia="Arial Unicode MS" w:hAnsi="Helvetica Neue"/>
                <w:i/>
              </w:rPr>
            </w:pPr>
            <w:r>
              <w:rPr>
                <w:rFonts w:ascii="Helvetica Neue" w:eastAsia="Arial Unicode MS" w:hAnsi="Helvetica Neue"/>
                <w:i/>
              </w:rPr>
              <w:t>What was Lincoln’s initial troop request, what did it change to?</w:t>
            </w:r>
          </w:p>
          <w:p w14:paraId="6AFAC28E" w14:textId="77777777" w:rsidR="00764A04" w:rsidRDefault="00764A04" w:rsidP="00BC4F72">
            <w:pPr>
              <w:rPr>
                <w:rFonts w:ascii="Helvetica Neue" w:eastAsia="Arial Unicode MS" w:hAnsi="Helvetica Neue"/>
                <w:i/>
              </w:rPr>
            </w:pPr>
          </w:p>
          <w:p w14:paraId="7BD9D79F" w14:textId="77777777" w:rsidR="00045DBE" w:rsidRDefault="00045DBE" w:rsidP="00BC4F72">
            <w:pPr>
              <w:rPr>
                <w:rFonts w:ascii="Helvetica Neue" w:eastAsia="Arial Unicode MS" w:hAnsi="Helvetica Neue"/>
                <w:i/>
              </w:rPr>
            </w:pPr>
          </w:p>
          <w:p w14:paraId="34591525" w14:textId="77777777" w:rsidR="001D5D2F" w:rsidRDefault="001D5D2F" w:rsidP="00BC4F72">
            <w:pPr>
              <w:rPr>
                <w:rFonts w:ascii="Helvetica Neue" w:eastAsia="Arial Unicode MS" w:hAnsi="Helvetica Neue"/>
                <w:i/>
              </w:rPr>
            </w:pPr>
          </w:p>
          <w:p w14:paraId="588D0D79" w14:textId="77777777" w:rsidR="001D5D2F" w:rsidRDefault="001D5D2F" w:rsidP="00BC4F72">
            <w:pPr>
              <w:rPr>
                <w:rFonts w:ascii="Helvetica Neue" w:eastAsia="Arial Unicode MS" w:hAnsi="Helvetica Neue"/>
                <w:i/>
              </w:rPr>
            </w:pPr>
          </w:p>
          <w:p w14:paraId="6C5158E8" w14:textId="77777777" w:rsidR="001D5D2F" w:rsidRDefault="001D5D2F" w:rsidP="00BC4F72">
            <w:pPr>
              <w:rPr>
                <w:rFonts w:ascii="Helvetica Neue" w:eastAsia="Arial Unicode MS" w:hAnsi="Helvetica Neue"/>
                <w:i/>
              </w:rPr>
            </w:pPr>
          </w:p>
          <w:p w14:paraId="07CCAE7A" w14:textId="584800C9" w:rsidR="001D5D2F" w:rsidRDefault="001D5D2F" w:rsidP="00BC4F72">
            <w:pPr>
              <w:rPr>
                <w:rFonts w:ascii="Helvetica Neue" w:eastAsia="Arial Unicode MS" w:hAnsi="Helvetica Neue"/>
                <w:i/>
              </w:rPr>
            </w:pPr>
            <w:r>
              <w:rPr>
                <w:rFonts w:ascii="Helvetica Neue" w:eastAsia="Arial Unicode MS" w:hAnsi="Helvetica Neue"/>
                <w:i/>
              </w:rPr>
              <w:t>What significance did the border states have to both sides, especially the North?</w:t>
            </w:r>
          </w:p>
          <w:p w14:paraId="524E2AE7" w14:textId="77777777" w:rsidR="001D5D2F" w:rsidRDefault="001D5D2F" w:rsidP="00BC4F72">
            <w:pPr>
              <w:rPr>
                <w:rFonts w:ascii="Helvetica Neue" w:eastAsia="Arial Unicode MS" w:hAnsi="Helvetica Neue"/>
                <w:i/>
              </w:rPr>
            </w:pPr>
          </w:p>
          <w:p w14:paraId="31E3341B" w14:textId="77777777" w:rsidR="001D5D2F" w:rsidRDefault="001D5D2F" w:rsidP="00BC4F72">
            <w:pPr>
              <w:rPr>
                <w:rFonts w:ascii="Helvetica Neue" w:eastAsia="Arial Unicode MS" w:hAnsi="Helvetica Neue"/>
                <w:i/>
              </w:rPr>
            </w:pPr>
          </w:p>
          <w:p w14:paraId="7452C1ED" w14:textId="77777777" w:rsidR="001D5D2F" w:rsidRDefault="001D5D2F" w:rsidP="00BC4F72">
            <w:pPr>
              <w:rPr>
                <w:rFonts w:ascii="Helvetica Neue" w:eastAsia="Arial Unicode MS" w:hAnsi="Helvetica Neue"/>
                <w:i/>
              </w:rPr>
            </w:pPr>
          </w:p>
          <w:p w14:paraId="25E6A44D" w14:textId="77777777" w:rsidR="001D5D2F" w:rsidRDefault="001D5D2F" w:rsidP="00BC4F72">
            <w:pPr>
              <w:rPr>
                <w:rFonts w:ascii="Helvetica Neue" w:eastAsia="Arial Unicode MS" w:hAnsi="Helvetica Neue"/>
                <w:i/>
              </w:rPr>
            </w:pPr>
          </w:p>
          <w:p w14:paraId="1C39D38D" w14:textId="77777777" w:rsidR="001D5D2F" w:rsidRDefault="001D5D2F" w:rsidP="00BC4F72">
            <w:pPr>
              <w:rPr>
                <w:rFonts w:ascii="Helvetica Neue" w:eastAsia="Arial Unicode MS" w:hAnsi="Helvetica Neue"/>
                <w:i/>
              </w:rPr>
            </w:pPr>
          </w:p>
          <w:p w14:paraId="425C7C1B" w14:textId="27AAEAFF" w:rsidR="001D5D2F" w:rsidRDefault="001D5D2F" w:rsidP="00BC4F72">
            <w:pPr>
              <w:rPr>
                <w:rFonts w:ascii="Helvetica Neue" w:eastAsia="Arial Unicode MS" w:hAnsi="Helvetica Neue"/>
                <w:i/>
              </w:rPr>
            </w:pPr>
            <w:r>
              <w:rPr>
                <w:rFonts w:ascii="Helvetica Neue" w:eastAsia="Arial Unicode MS" w:hAnsi="Helvetica Neue"/>
                <w:i/>
              </w:rPr>
              <w:t>What advantages did the Union hold over the Confederacy?</w:t>
            </w:r>
          </w:p>
          <w:p w14:paraId="6F31F52E" w14:textId="77777777" w:rsidR="00045DBE" w:rsidRPr="001715D2" w:rsidRDefault="00045DBE" w:rsidP="00BC4F72">
            <w:pPr>
              <w:rPr>
                <w:rFonts w:ascii="Helvetica Neue" w:eastAsia="Arial Unicode MS" w:hAnsi="Helvetica Neue"/>
                <w:i/>
              </w:rPr>
            </w:pP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9B6B110" w14:textId="62E08EA1" w:rsidR="005A32D2" w:rsidRDefault="001D5D2F" w:rsidP="00BC4F72">
            <w:pPr>
              <w:rPr>
                <w:rFonts w:ascii="Helvetica Neue" w:eastAsia="Arial Unicode MS" w:hAnsi="Helvetica Neue"/>
                <w:i/>
              </w:rPr>
            </w:pPr>
            <w:r>
              <w:rPr>
                <w:rFonts w:ascii="Helvetica Neue" w:eastAsia="Arial Unicode MS" w:hAnsi="Helvetica Neue"/>
                <w:i/>
              </w:rPr>
              <w:t xml:space="preserve">What did the Confederate’s initial </w:t>
            </w:r>
            <w:r>
              <w:rPr>
                <w:rFonts w:ascii="Helvetica Neue" w:eastAsia="Arial Unicode MS" w:hAnsi="Helvetica Neue"/>
                <w:i/>
              </w:rPr>
              <w:lastRenderedPageBreak/>
              <w:t>battle plan consist of?</w:t>
            </w:r>
          </w:p>
          <w:p w14:paraId="50B38E60" w14:textId="77777777" w:rsidR="005A32D2" w:rsidRDefault="005A32D2" w:rsidP="00BC4F72">
            <w:pPr>
              <w:rPr>
                <w:rFonts w:ascii="Helvetica Neue" w:eastAsia="Arial Unicode MS" w:hAnsi="Helvetica Neue"/>
                <w:i/>
              </w:rPr>
            </w:pPr>
          </w:p>
          <w:p w14:paraId="1369D15E" w14:textId="33573A42" w:rsidR="005A32D2" w:rsidRDefault="005A32D2" w:rsidP="00BC4F72">
            <w:pPr>
              <w:rPr>
                <w:rFonts w:ascii="Helvetica Neue" w:eastAsia="Arial Unicode MS" w:hAnsi="Helvetica Neue"/>
                <w:i/>
              </w:rPr>
            </w:pPr>
          </w:p>
          <w:p w14:paraId="7FB402BC" w14:textId="77777777" w:rsidR="001D5D2F" w:rsidRDefault="001D5D2F" w:rsidP="00BC4F72">
            <w:pPr>
              <w:rPr>
                <w:rFonts w:ascii="Helvetica Neue" w:eastAsia="Arial Unicode MS" w:hAnsi="Helvetica Neue"/>
                <w:i/>
              </w:rPr>
            </w:pPr>
          </w:p>
          <w:p w14:paraId="3D3BB085" w14:textId="60579E8E" w:rsidR="001D5D2F" w:rsidRDefault="001D5D2F" w:rsidP="00BC4F72">
            <w:pPr>
              <w:rPr>
                <w:rFonts w:ascii="Helvetica Neue" w:eastAsia="Arial Unicode MS" w:hAnsi="Helvetica Neue"/>
                <w:i/>
              </w:rPr>
            </w:pPr>
            <w:r>
              <w:rPr>
                <w:rFonts w:ascii="Helvetica Neue" w:eastAsia="Arial Unicode MS" w:hAnsi="Helvetica Neue"/>
                <w:i/>
              </w:rPr>
              <w:t>Why did the issue of Kentucky’s secession play into such a key part of the Union strategy?</w:t>
            </w:r>
          </w:p>
          <w:p w14:paraId="1C6A8A20" w14:textId="77777777" w:rsidR="001D5D2F" w:rsidRDefault="001D5D2F" w:rsidP="00BC4F72">
            <w:pPr>
              <w:rPr>
                <w:rFonts w:ascii="Helvetica Neue" w:eastAsia="Arial Unicode MS" w:hAnsi="Helvetica Neue"/>
                <w:i/>
              </w:rPr>
            </w:pPr>
          </w:p>
          <w:p w14:paraId="3E41B914" w14:textId="77777777" w:rsidR="001D5D2F" w:rsidRDefault="001D5D2F" w:rsidP="00BC4F72">
            <w:pPr>
              <w:rPr>
                <w:rFonts w:ascii="Helvetica Neue" w:eastAsia="Arial Unicode MS" w:hAnsi="Helvetica Neue"/>
                <w:i/>
              </w:rPr>
            </w:pPr>
          </w:p>
          <w:p w14:paraId="7A660ABB" w14:textId="37B6994D" w:rsidR="001D5D2F" w:rsidRDefault="001D5D2F" w:rsidP="00BC4F72">
            <w:pPr>
              <w:rPr>
                <w:rFonts w:ascii="Helvetica Neue" w:eastAsia="Arial Unicode MS" w:hAnsi="Helvetica Neue"/>
                <w:i/>
              </w:rPr>
            </w:pPr>
            <w:r>
              <w:rPr>
                <w:rFonts w:ascii="Helvetica Neue" w:eastAsia="Arial Unicode MS" w:hAnsi="Helvetica Neue"/>
                <w:i/>
              </w:rPr>
              <w:t>What effect did the Battle of Bull Run have on the Union?</w:t>
            </w:r>
          </w:p>
          <w:p w14:paraId="5BCCA0F6" w14:textId="77777777" w:rsidR="001D5D2F" w:rsidRDefault="001D5D2F" w:rsidP="00BC4F72">
            <w:pPr>
              <w:rPr>
                <w:rFonts w:ascii="Helvetica Neue" w:eastAsia="Arial Unicode MS" w:hAnsi="Helvetica Neue"/>
                <w:i/>
              </w:rPr>
            </w:pPr>
          </w:p>
          <w:p w14:paraId="5447DB7A" w14:textId="77777777" w:rsidR="001D5D2F" w:rsidRDefault="001D5D2F"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4780AC4B" w14:textId="7323F211" w:rsidR="005A7E66" w:rsidRPr="001D5D2F" w:rsidRDefault="00C26AE4" w:rsidP="001D5D2F">
            <w:pPr>
              <w:rPr>
                <w:rFonts w:ascii="Helvetica Neue" w:eastAsia="Arial Unicode MS" w:hAnsi="Helvetica Neue"/>
                <w:b/>
              </w:rPr>
            </w:pPr>
            <w:r>
              <w:rPr>
                <w:rFonts w:ascii="Helvetica Neue" w:eastAsia="Arial Unicode MS" w:hAnsi="Helvetica Neue"/>
                <w:b/>
              </w:rPr>
              <w:lastRenderedPageBreak/>
              <w:t xml:space="preserve">How did the </w:t>
            </w:r>
            <w:r w:rsidR="00244B2B">
              <w:rPr>
                <w:rFonts w:ascii="Helvetica Neue" w:eastAsia="Arial Unicode MS" w:hAnsi="Helvetica Neue"/>
                <w:b/>
              </w:rPr>
              <w:t>civil war begin after the secession of the Southern states into the Confederacy</w:t>
            </w:r>
            <w:r>
              <w:rPr>
                <w:rFonts w:ascii="Helvetica Neue" w:eastAsia="Arial Unicode MS" w:hAnsi="Helvetica Neue"/>
                <w:b/>
              </w:rPr>
              <w:t>?</w:t>
            </w:r>
          </w:p>
          <w:p w14:paraId="6CFA0A12" w14:textId="71DA6031" w:rsidR="005A7E66" w:rsidRDefault="00C26AE4" w:rsidP="00BC4F72">
            <w:pPr>
              <w:pStyle w:val="Heading21"/>
              <w:rPr>
                <w:rFonts w:ascii="Helvetica Neue" w:hAnsi="Helvetica Neue"/>
                <w:u w:val="single"/>
              </w:rPr>
            </w:pPr>
            <w:r>
              <w:rPr>
                <w:rFonts w:ascii="Helvetica Neue" w:hAnsi="Helvetica Neue"/>
                <w:u w:val="single"/>
              </w:rPr>
              <w:t>First Shots at Fort Sumter</w:t>
            </w:r>
          </w:p>
          <w:p w14:paraId="65C2D255" w14:textId="66BE5FF8" w:rsidR="00764A04" w:rsidRPr="00C26AE4" w:rsidRDefault="00C26AE4" w:rsidP="00764A04">
            <w:pPr>
              <w:pStyle w:val="Heading21"/>
              <w:numPr>
                <w:ilvl w:val="0"/>
                <w:numId w:val="16"/>
              </w:numPr>
              <w:rPr>
                <w:rFonts w:ascii="Helvetica Neue" w:hAnsi="Helvetica Neue"/>
                <w:u w:val="single"/>
              </w:rPr>
            </w:pPr>
            <w:r>
              <w:rPr>
                <w:rFonts w:ascii="Helvetica Neue" w:hAnsi="Helvetica Neue"/>
                <w:b w:val="0"/>
                <w:sz w:val="24"/>
                <w:szCs w:val="24"/>
              </w:rPr>
              <w:t>Leaders of the Confederacy, who had taken over many of the Southern forts, prevented Lincoln’s supply ships from reaching the SC for of Sumter</w:t>
            </w:r>
            <w:r w:rsidR="00764A04">
              <w:rPr>
                <w:rFonts w:ascii="Helvetica Neue" w:hAnsi="Helvetica Neue"/>
                <w:b w:val="0"/>
                <w:sz w:val="24"/>
                <w:szCs w:val="24"/>
              </w:rPr>
              <w:t>.</w:t>
            </w:r>
          </w:p>
          <w:p w14:paraId="3074994B" w14:textId="5E8F9EB9" w:rsidR="00C26AE4" w:rsidRPr="00764A04" w:rsidRDefault="00C26AE4" w:rsidP="00764A04">
            <w:pPr>
              <w:pStyle w:val="Heading21"/>
              <w:numPr>
                <w:ilvl w:val="0"/>
                <w:numId w:val="16"/>
              </w:numPr>
              <w:rPr>
                <w:rFonts w:ascii="Helvetica Neue" w:hAnsi="Helvetica Neue"/>
                <w:u w:val="single"/>
              </w:rPr>
            </w:pPr>
            <w:r>
              <w:rPr>
                <w:rFonts w:ascii="Helvetica Neue" w:hAnsi="Helvetica Neue"/>
                <w:b w:val="0"/>
                <w:sz w:val="24"/>
                <w:szCs w:val="24"/>
              </w:rPr>
              <w:t>Anderson was forced to surrender on April 12</w:t>
            </w:r>
            <w:r w:rsidRPr="00C26AE4">
              <w:rPr>
                <w:rFonts w:ascii="Helvetica Neue" w:hAnsi="Helvetica Neue"/>
                <w:b w:val="0"/>
                <w:sz w:val="24"/>
                <w:szCs w:val="24"/>
                <w:vertAlign w:val="superscript"/>
              </w:rPr>
              <w:t>th</w:t>
            </w:r>
            <w:r>
              <w:rPr>
                <w:rFonts w:ascii="Helvetica Neue" w:hAnsi="Helvetica Neue"/>
                <w:b w:val="0"/>
                <w:sz w:val="24"/>
                <w:szCs w:val="24"/>
              </w:rPr>
              <w:t xml:space="preserve"> after 36 hours of fire from the Confederates.</w:t>
            </w:r>
          </w:p>
          <w:p w14:paraId="210F5471" w14:textId="04F3C806" w:rsidR="00FF4F8E" w:rsidRPr="00496F90" w:rsidRDefault="002D4C5F" w:rsidP="00764A04">
            <w:pPr>
              <w:pStyle w:val="Heading21"/>
              <w:rPr>
                <w:rFonts w:ascii="Helvetica Neue" w:hAnsi="Helvetica Neue"/>
                <w:u w:val="single"/>
              </w:rPr>
            </w:pPr>
            <w:r>
              <w:rPr>
                <w:rFonts w:ascii="Helvetica Neue" w:hAnsi="Helvetica Neue"/>
                <w:u w:val="single"/>
              </w:rPr>
              <w:t>Lincoln Calls Out the Militia</w:t>
            </w:r>
          </w:p>
          <w:p w14:paraId="32DA1794" w14:textId="174D481A" w:rsidR="00764A04" w:rsidRPr="002D4C5F" w:rsidRDefault="002D4C5F" w:rsidP="00CA4713">
            <w:pPr>
              <w:pStyle w:val="Heading21"/>
              <w:numPr>
                <w:ilvl w:val="0"/>
                <w:numId w:val="16"/>
              </w:numPr>
              <w:rPr>
                <w:rFonts w:ascii="Helvetica Neue" w:hAnsi="Helvetica Neue"/>
                <w:u w:val="single"/>
              </w:rPr>
            </w:pPr>
            <w:r>
              <w:rPr>
                <w:rFonts w:ascii="Helvetica Neue" w:hAnsi="Helvetica Neue"/>
                <w:b w:val="0"/>
                <w:sz w:val="24"/>
                <w:szCs w:val="24"/>
              </w:rPr>
              <w:t>Lincoln asked the states to provide 75k militiamen</w:t>
            </w:r>
            <w:r w:rsidR="00764A04">
              <w:rPr>
                <w:rFonts w:ascii="Helvetica Neue" w:hAnsi="Helvetica Neue"/>
                <w:b w:val="0"/>
                <w:sz w:val="24"/>
                <w:szCs w:val="24"/>
              </w:rPr>
              <w:t>.</w:t>
            </w:r>
          </w:p>
          <w:p w14:paraId="0AD3D096" w14:textId="7AF5B460" w:rsidR="002D4C5F" w:rsidRPr="002D4C5F" w:rsidRDefault="002D4C5F" w:rsidP="00CA4713">
            <w:pPr>
              <w:pStyle w:val="Heading21"/>
              <w:numPr>
                <w:ilvl w:val="0"/>
                <w:numId w:val="16"/>
              </w:numPr>
              <w:rPr>
                <w:rFonts w:ascii="Helvetica Neue" w:hAnsi="Helvetica Neue"/>
                <w:u w:val="single"/>
              </w:rPr>
            </w:pPr>
            <w:r>
              <w:rPr>
                <w:rFonts w:ascii="Helvetica Neue" w:hAnsi="Helvetica Neue"/>
                <w:b w:val="0"/>
                <w:sz w:val="24"/>
                <w:szCs w:val="24"/>
              </w:rPr>
              <w:t>State leaders in upper Southern states were outraged, volunteers rushed to enlist on each side.</w:t>
            </w:r>
          </w:p>
          <w:p w14:paraId="3F15B552" w14:textId="77777777" w:rsidR="002D4C5F" w:rsidRPr="002D4C5F" w:rsidRDefault="002D4C5F" w:rsidP="00CA4713">
            <w:pPr>
              <w:pStyle w:val="Heading21"/>
              <w:numPr>
                <w:ilvl w:val="0"/>
                <w:numId w:val="16"/>
              </w:numPr>
              <w:rPr>
                <w:rFonts w:ascii="Helvetica Neue" w:hAnsi="Helvetica Neue"/>
                <w:u w:val="single"/>
              </w:rPr>
            </w:pPr>
            <w:r>
              <w:rPr>
                <w:rFonts w:ascii="Helvetica Neue" w:hAnsi="Helvetica Neue"/>
                <w:b w:val="0"/>
                <w:sz w:val="24"/>
                <w:szCs w:val="24"/>
              </w:rPr>
              <w:t>Virginia now on the Confederate side, they had a much better chance of winning.</w:t>
            </w:r>
          </w:p>
          <w:p w14:paraId="46A9573B" w14:textId="75CF1794" w:rsidR="002D4C5F" w:rsidRPr="002D4C5F" w:rsidRDefault="002D4C5F" w:rsidP="00CA4713">
            <w:pPr>
              <w:pStyle w:val="Heading21"/>
              <w:numPr>
                <w:ilvl w:val="0"/>
                <w:numId w:val="16"/>
              </w:numPr>
              <w:rPr>
                <w:rFonts w:ascii="Helvetica Neue" w:hAnsi="Helvetica Neue"/>
                <w:u w:val="single"/>
              </w:rPr>
            </w:pPr>
            <w:r>
              <w:rPr>
                <w:rFonts w:ascii="Helvetica Neue" w:hAnsi="Helvetica Neue"/>
                <w:b w:val="0"/>
                <w:sz w:val="24"/>
                <w:szCs w:val="24"/>
              </w:rPr>
              <w:t>Robert E. Lee eventually became commanding off</w:t>
            </w:r>
            <w:r w:rsidR="00E502AE">
              <w:rPr>
                <w:rFonts w:ascii="Helvetica Neue" w:hAnsi="Helvetica Neue"/>
                <w:b w:val="0"/>
                <w:sz w:val="24"/>
                <w:szCs w:val="24"/>
              </w:rPr>
              <w:t>icer of the army of Northern Virginia.</w:t>
            </w:r>
          </w:p>
          <w:p w14:paraId="34E1A351" w14:textId="77777777" w:rsidR="002D4C5F" w:rsidRPr="00496F90" w:rsidRDefault="002D4C5F" w:rsidP="002D4C5F">
            <w:pPr>
              <w:pStyle w:val="Heading21"/>
              <w:rPr>
                <w:rFonts w:ascii="Helvetica Neue" w:hAnsi="Helvetica Neue"/>
                <w:u w:val="single"/>
              </w:rPr>
            </w:pPr>
            <w:r>
              <w:rPr>
                <w:rFonts w:ascii="Helvetica Neue" w:hAnsi="Helvetica Neue"/>
                <w:u w:val="single"/>
              </w:rPr>
              <w:t>Choosing Sides</w:t>
            </w:r>
          </w:p>
          <w:p w14:paraId="4F43243B" w14:textId="36D57E3F" w:rsidR="002D4C5F" w:rsidRPr="00E502AE" w:rsidRDefault="00E502AE" w:rsidP="002D4C5F">
            <w:pPr>
              <w:pStyle w:val="Heading21"/>
              <w:numPr>
                <w:ilvl w:val="0"/>
                <w:numId w:val="16"/>
              </w:numPr>
              <w:rPr>
                <w:rFonts w:ascii="Helvetica Neue" w:hAnsi="Helvetica Neue"/>
                <w:u w:val="single"/>
              </w:rPr>
            </w:pPr>
            <w:r>
              <w:rPr>
                <w:rFonts w:ascii="Helvetica Neue" w:hAnsi="Helvetica Neue"/>
                <w:b w:val="0"/>
                <w:sz w:val="24"/>
                <w:szCs w:val="24"/>
              </w:rPr>
              <w:t>The Border States, Delaware, Maryland, Kentucky, and Missouri were all kept in the Union</w:t>
            </w:r>
            <w:r w:rsidR="002D4C5F">
              <w:rPr>
                <w:rFonts w:ascii="Helvetica Neue" w:hAnsi="Helvetica Neue"/>
                <w:b w:val="0"/>
                <w:sz w:val="24"/>
                <w:szCs w:val="24"/>
              </w:rPr>
              <w:t>.</w:t>
            </w:r>
          </w:p>
          <w:p w14:paraId="30A009BA" w14:textId="6B3A6B66" w:rsidR="00E502AE" w:rsidRPr="00E502AE" w:rsidRDefault="00E502AE" w:rsidP="002D4C5F">
            <w:pPr>
              <w:pStyle w:val="Heading21"/>
              <w:numPr>
                <w:ilvl w:val="0"/>
                <w:numId w:val="16"/>
              </w:numPr>
              <w:rPr>
                <w:rFonts w:ascii="Helvetica Neue" w:hAnsi="Helvetica Neue"/>
                <w:u w:val="single"/>
              </w:rPr>
            </w:pPr>
            <w:r>
              <w:rPr>
                <w:rFonts w:ascii="Helvetica Neue" w:hAnsi="Helvetica Neue"/>
                <w:b w:val="0"/>
                <w:sz w:val="24"/>
                <w:szCs w:val="24"/>
              </w:rPr>
              <w:t>Secessionist voters and members of legislature were arrested and kept until after the next election.</w:t>
            </w:r>
          </w:p>
          <w:p w14:paraId="06A1FBF1" w14:textId="4A1C2BEC" w:rsidR="00E502AE" w:rsidRPr="00E502AE" w:rsidRDefault="00E502AE" w:rsidP="002D4C5F">
            <w:pPr>
              <w:pStyle w:val="Heading21"/>
              <w:numPr>
                <w:ilvl w:val="0"/>
                <w:numId w:val="16"/>
              </w:numPr>
              <w:rPr>
                <w:rFonts w:ascii="Helvetica Neue" w:hAnsi="Helvetica Neue"/>
                <w:u w:val="single"/>
              </w:rPr>
            </w:pPr>
            <w:r>
              <w:rPr>
                <w:rFonts w:ascii="Helvetica Neue" w:hAnsi="Helvetica Neue"/>
                <w:b w:val="0"/>
                <w:sz w:val="24"/>
                <w:szCs w:val="24"/>
              </w:rPr>
              <w:t>A Confederate invasion in 1861 prompted them to stay in the Union.</w:t>
            </w:r>
          </w:p>
          <w:p w14:paraId="3B37288F" w14:textId="4E1BBD35" w:rsidR="00E502AE" w:rsidRPr="00CA4713" w:rsidRDefault="00E502AE" w:rsidP="002D4C5F">
            <w:pPr>
              <w:pStyle w:val="Heading21"/>
              <w:numPr>
                <w:ilvl w:val="0"/>
                <w:numId w:val="16"/>
              </w:numPr>
              <w:rPr>
                <w:rFonts w:ascii="Helvetica Neue" w:hAnsi="Helvetica Neue"/>
                <w:u w:val="single"/>
              </w:rPr>
            </w:pPr>
            <w:r>
              <w:rPr>
                <w:rFonts w:ascii="Helvetica Neue" w:hAnsi="Helvetica Neue"/>
                <w:b w:val="0"/>
                <w:sz w:val="24"/>
                <w:szCs w:val="24"/>
              </w:rPr>
              <w:t>After the split of Virginia, 11 states made up the Confederacy and 24 made up the Union.</w:t>
            </w:r>
          </w:p>
          <w:p w14:paraId="6A0AF71E" w14:textId="1E7628B5" w:rsidR="00FF4F8E" w:rsidRDefault="00C26AE4" w:rsidP="00CA4713">
            <w:pPr>
              <w:pStyle w:val="Heading21"/>
              <w:rPr>
                <w:rFonts w:ascii="Helvetica Neue" w:hAnsi="Helvetica Neue"/>
                <w:u w:val="single"/>
              </w:rPr>
            </w:pPr>
            <w:r>
              <w:rPr>
                <w:rFonts w:ascii="Helvetica Neue" w:hAnsi="Helvetica Neue"/>
                <w:u w:val="single"/>
              </w:rPr>
              <w:t>Strengths and Weaknesses</w:t>
            </w:r>
          </w:p>
          <w:p w14:paraId="5DE0A1BC" w14:textId="1692781A" w:rsidR="00764A04" w:rsidRDefault="001E1BFF" w:rsidP="00C26AE4">
            <w:pPr>
              <w:pStyle w:val="Heading21"/>
              <w:numPr>
                <w:ilvl w:val="0"/>
                <w:numId w:val="16"/>
              </w:numPr>
              <w:rPr>
                <w:rFonts w:ascii="Helvetica Neue" w:hAnsi="Helvetica Neue"/>
                <w:b w:val="0"/>
                <w:sz w:val="24"/>
              </w:rPr>
            </w:pPr>
            <w:r>
              <w:rPr>
                <w:rFonts w:ascii="Helvetica Neue" w:hAnsi="Helvetica Neue"/>
                <w:b w:val="0"/>
                <w:sz w:val="24"/>
              </w:rPr>
              <w:t>The North had much greater amounts of resources at its disposal and over twice as many people.</w:t>
            </w:r>
          </w:p>
          <w:p w14:paraId="0C1635A5" w14:textId="5CD00D7A" w:rsidR="001E1BFF" w:rsidRDefault="001E1BFF" w:rsidP="00C26AE4">
            <w:pPr>
              <w:pStyle w:val="Heading21"/>
              <w:numPr>
                <w:ilvl w:val="0"/>
                <w:numId w:val="16"/>
              </w:numPr>
              <w:rPr>
                <w:rFonts w:ascii="Helvetica Neue" w:hAnsi="Helvetica Neue"/>
                <w:b w:val="0"/>
                <w:sz w:val="24"/>
              </w:rPr>
            </w:pPr>
            <w:r>
              <w:rPr>
                <w:rFonts w:ascii="Helvetica Neue" w:hAnsi="Helvetica Neue"/>
                <w:b w:val="0"/>
                <w:sz w:val="24"/>
              </w:rPr>
              <w:t>Abraham Lincoln was the North’s greatest asset – he transformed into a great leader.</w:t>
            </w:r>
          </w:p>
          <w:p w14:paraId="34A1ECD8" w14:textId="4307E70C" w:rsidR="001E1BFF" w:rsidRPr="00C26AE4" w:rsidRDefault="001E1BFF" w:rsidP="00C26AE4">
            <w:pPr>
              <w:pStyle w:val="Heading21"/>
              <w:numPr>
                <w:ilvl w:val="0"/>
                <w:numId w:val="16"/>
              </w:numPr>
              <w:rPr>
                <w:rFonts w:ascii="Helvetica Neue" w:hAnsi="Helvetica Neue"/>
                <w:b w:val="0"/>
                <w:sz w:val="24"/>
              </w:rPr>
            </w:pPr>
            <w:r>
              <w:rPr>
                <w:rFonts w:ascii="Helvetica Neue" w:hAnsi="Helvetica Neue"/>
                <w:b w:val="0"/>
                <w:sz w:val="24"/>
              </w:rPr>
              <w:t>Confederacy began the war with able generals, was able to fight a defensive war.</w:t>
            </w:r>
          </w:p>
          <w:p w14:paraId="725B7CF7" w14:textId="148EB9B3" w:rsidR="00FF4F8E" w:rsidRDefault="00C26AE4" w:rsidP="005578D8">
            <w:pPr>
              <w:pStyle w:val="Heading21"/>
              <w:rPr>
                <w:rFonts w:ascii="Helvetica Neue" w:hAnsi="Helvetica Neue"/>
                <w:u w:val="single"/>
              </w:rPr>
            </w:pPr>
            <w:r>
              <w:rPr>
                <w:rFonts w:ascii="Helvetica Neue" w:hAnsi="Helvetica Neue"/>
                <w:u w:val="single"/>
              </w:rPr>
              <w:t>The Confederate Strategy</w:t>
            </w:r>
          </w:p>
          <w:p w14:paraId="5D20CC5D" w14:textId="07EFCACE" w:rsidR="00764A04" w:rsidRDefault="001E1BFF" w:rsidP="001E1BFF">
            <w:pPr>
              <w:pStyle w:val="Heading21"/>
              <w:numPr>
                <w:ilvl w:val="0"/>
                <w:numId w:val="16"/>
              </w:numPr>
              <w:rPr>
                <w:rFonts w:ascii="Helvetica Neue" w:hAnsi="Helvetica Neue"/>
                <w:b w:val="0"/>
                <w:sz w:val="24"/>
                <w:szCs w:val="24"/>
              </w:rPr>
            </w:pPr>
            <w:r>
              <w:rPr>
                <w:rFonts w:ascii="Helvetica Neue" w:hAnsi="Helvetica Neue"/>
                <w:b w:val="0"/>
                <w:sz w:val="24"/>
                <w:szCs w:val="24"/>
              </w:rPr>
              <w:lastRenderedPageBreak/>
              <w:t>At first, the Confederates only wanted to remain independent.</w:t>
            </w:r>
          </w:p>
          <w:p w14:paraId="1543FF08" w14:textId="5F9F47D3" w:rsidR="001E1BFF" w:rsidRPr="001E1BFF" w:rsidRDefault="001E1BFF" w:rsidP="001E1BFF">
            <w:pPr>
              <w:pStyle w:val="Heading21"/>
              <w:numPr>
                <w:ilvl w:val="0"/>
                <w:numId w:val="16"/>
              </w:numPr>
              <w:rPr>
                <w:rFonts w:ascii="Helvetica Neue" w:hAnsi="Helvetica Neue"/>
                <w:b w:val="0"/>
                <w:sz w:val="24"/>
                <w:szCs w:val="24"/>
              </w:rPr>
            </w:pPr>
            <w:r>
              <w:rPr>
                <w:rFonts w:ascii="Helvetica Neue" w:hAnsi="Helvetica Neue"/>
                <w:b w:val="0"/>
                <w:sz w:val="24"/>
                <w:szCs w:val="24"/>
              </w:rPr>
              <w:t>Confederates withheld cotton from the market in hopes to get France and Britain’s aid, however this made no difference.</w:t>
            </w:r>
          </w:p>
          <w:p w14:paraId="172A1EB2" w14:textId="6400879F" w:rsidR="00CE69CA" w:rsidRDefault="00C26AE4" w:rsidP="00764A04">
            <w:pPr>
              <w:pStyle w:val="Heading21"/>
              <w:rPr>
                <w:rFonts w:ascii="Helvetica Neue" w:hAnsi="Helvetica Neue"/>
                <w:u w:val="single"/>
              </w:rPr>
            </w:pPr>
            <w:r>
              <w:rPr>
                <w:rFonts w:ascii="Helvetica Neue" w:hAnsi="Helvetica Neue"/>
                <w:u w:val="single"/>
              </w:rPr>
              <w:t>The Union Strategy</w:t>
            </w:r>
          </w:p>
          <w:p w14:paraId="5A1B1336" w14:textId="6C6DFC6E" w:rsidR="001E1BFF" w:rsidRPr="001E1BFF" w:rsidRDefault="001E1BFF" w:rsidP="001E1BFF">
            <w:pPr>
              <w:pStyle w:val="Heading21"/>
              <w:numPr>
                <w:ilvl w:val="0"/>
                <w:numId w:val="16"/>
              </w:numPr>
              <w:rPr>
                <w:rFonts w:ascii="Helvetica Neue" w:hAnsi="Helvetica Neue"/>
                <w:u w:val="single"/>
              </w:rPr>
            </w:pPr>
            <w:r>
              <w:rPr>
                <w:rFonts w:ascii="Helvetica Neue" w:hAnsi="Helvetica Neue"/>
                <w:b w:val="0"/>
                <w:sz w:val="24"/>
                <w:szCs w:val="24"/>
              </w:rPr>
              <w:t xml:space="preserve">North developed an offensive strategy based on </w:t>
            </w:r>
            <w:r w:rsidR="00244B2B">
              <w:rPr>
                <w:rFonts w:ascii="Helvetica Neue" w:hAnsi="Helvetica Neue"/>
                <w:b w:val="0"/>
                <w:sz w:val="24"/>
                <w:szCs w:val="24"/>
              </w:rPr>
              <w:t>General</w:t>
            </w:r>
            <w:r>
              <w:rPr>
                <w:rFonts w:ascii="Helvetica Neue" w:hAnsi="Helvetica Neue"/>
                <w:b w:val="0"/>
                <w:sz w:val="24"/>
                <w:szCs w:val="24"/>
              </w:rPr>
              <w:t xml:space="preserve"> Winfield Scott’s Anaconda Plan.</w:t>
            </w:r>
          </w:p>
          <w:p w14:paraId="394CCEB3" w14:textId="3E32FF74" w:rsidR="001E1BFF" w:rsidRPr="001E1BFF" w:rsidRDefault="001E1BFF" w:rsidP="001E1BFF">
            <w:pPr>
              <w:pStyle w:val="Heading21"/>
              <w:numPr>
                <w:ilvl w:val="0"/>
                <w:numId w:val="16"/>
              </w:numPr>
              <w:rPr>
                <w:rFonts w:ascii="Helvetica Neue" w:hAnsi="Helvetica Neue"/>
                <w:u w:val="single"/>
              </w:rPr>
            </w:pPr>
            <w:r>
              <w:rPr>
                <w:rFonts w:ascii="Helvetica Neue" w:hAnsi="Helvetica Neue"/>
                <w:b w:val="0"/>
                <w:sz w:val="24"/>
                <w:szCs w:val="24"/>
              </w:rPr>
              <w:t>Plan called for a naval blockade of the South.</w:t>
            </w:r>
          </w:p>
          <w:p w14:paraId="457ECDF9" w14:textId="2F2A96AA" w:rsidR="001E1BFF" w:rsidRPr="001E1BFF" w:rsidRDefault="001E1BFF" w:rsidP="001E1BFF">
            <w:pPr>
              <w:pStyle w:val="Heading21"/>
              <w:numPr>
                <w:ilvl w:val="0"/>
                <w:numId w:val="16"/>
              </w:numPr>
              <w:rPr>
                <w:rFonts w:ascii="Helvetica Neue" w:hAnsi="Helvetica Neue"/>
                <w:u w:val="single"/>
              </w:rPr>
            </w:pPr>
            <w:r>
              <w:rPr>
                <w:rFonts w:ascii="Helvetica Neue" w:hAnsi="Helvetica Neue"/>
                <w:b w:val="0"/>
                <w:sz w:val="24"/>
                <w:szCs w:val="24"/>
              </w:rPr>
              <w:t>One downside of Scott’s plan was it would take time; Lin</w:t>
            </w:r>
            <w:r w:rsidR="00244B2B">
              <w:rPr>
                <w:rFonts w:ascii="Helvetica Neue" w:hAnsi="Helvetica Neue"/>
                <w:b w:val="0"/>
                <w:sz w:val="24"/>
                <w:szCs w:val="24"/>
              </w:rPr>
              <w:t>coln responded to the people’s complaints by launching an invasion of Virginia.</w:t>
            </w:r>
          </w:p>
          <w:p w14:paraId="71C729B0" w14:textId="7AE7C2B6" w:rsidR="00C26AE4" w:rsidRDefault="00C26AE4" w:rsidP="001E1BFF">
            <w:pPr>
              <w:pStyle w:val="Heading21"/>
              <w:rPr>
                <w:rFonts w:ascii="Helvetica Neue" w:hAnsi="Helvetica Neue"/>
                <w:u w:val="single"/>
              </w:rPr>
            </w:pPr>
            <w:r>
              <w:rPr>
                <w:rFonts w:ascii="Helvetica Neue" w:hAnsi="Helvetica Neue"/>
                <w:u w:val="single"/>
              </w:rPr>
              <w:t>Battle of Bull Run</w:t>
            </w:r>
          </w:p>
          <w:p w14:paraId="058F9EAE" w14:textId="3B8B1994" w:rsidR="00C26AE4" w:rsidRPr="00244B2B" w:rsidRDefault="00244B2B" w:rsidP="00244B2B">
            <w:pPr>
              <w:pStyle w:val="Heading21"/>
              <w:numPr>
                <w:ilvl w:val="0"/>
                <w:numId w:val="16"/>
              </w:numPr>
              <w:rPr>
                <w:rFonts w:ascii="Helvetica Neue" w:hAnsi="Helvetica Neue"/>
                <w:u w:val="single"/>
              </w:rPr>
            </w:pPr>
            <w:r>
              <w:rPr>
                <w:rFonts w:ascii="Helvetica Neue" w:hAnsi="Helvetica Neue"/>
                <w:b w:val="0"/>
                <w:sz w:val="24"/>
                <w:szCs w:val="24"/>
              </w:rPr>
              <w:t>Union would first have to defeat troops at Manassas, VA.</w:t>
            </w:r>
          </w:p>
          <w:p w14:paraId="6261193B" w14:textId="70706275" w:rsidR="00244B2B" w:rsidRPr="00244B2B" w:rsidRDefault="00244B2B" w:rsidP="00244B2B">
            <w:pPr>
              <w:pStyle w:val="Heading21"/>
              <w:numPr>
                <w:ilvl w:val="0"/>
                <w:numId w:val="16"/>
              </w:numPr>
              <w:rPr>
                <w:rFonts w:ascii="Helvetica Neue" w:hAnsi="Helvetica Neue"/>
                <w:u w:val="single"/>
              </w:rPr>
            </w:pPr>
            <w:r>
              <w:rPr>
                <w:rFonts w:ascii="Helvetica Neue" w:hAnsi="Helvetica Neue"/>
                <w:b w:val="0"/>
                <w:sz w:val="24"/>
                <w:szCs w:val="24"/>
              </w:rPr>
              <w:t xml:space="preserve">The </w:t>
            </w:r>
            <w:r>
              <w:rPr>
                <w:rFonts w:ascii="Helvetica Neue" w:hAnsi="Helvetica Neue"/>
                <w:b w:val="0"/>
                <w:i/>
                <w:sz w:val="24"/>
                <w:szCs w:val="24"/>
              </w:rPr>
              <w:t>First Battle of Bull Run</w:t>
            </w:r>
            <w:r>
              <w:rPr>
                <w:rFonts w:ascii="Helvetica Neue" w:hAnsi="Helvetica Neue"/>
                <w:b w:val="0"/>
                <w:sz w:val="24"/>
                <w:szCs w:val="24"/>
              </w:rPr>
              <w:t>, as it became known in the North, earned Jackson the nickname “Stonewall.”</w:t>
            </w:r>
          </w:p>
          <w:p w14:paraId="227E10F3" w14:textId="047B4744" w:rsidR="00244B2B" w:rsidRPr="00244B2B" w:rsidRDefault="00244B2B" w:rsidP="00244B2B">
            <w:pPr>
              <w:pStyle w:val="Heading21"/>
              <w:numPr>
                <w:ilvl w:val="0"/>
                <w:numId w:val="16"/>
              </w:numPr>
              <w:rPr>
                <w:rFonts w:ascii="Helvetica Neue" w:hAnsi="Helvetica Neue"/>
                <w:u w:val="single"/>
              </w:rPr>
            </w:pPr>
            <w:r>
              <w:rPr>
                <w:rFonts w:ascii="Helvetica Neue" w:hAnsi="Helvetica Neue"/>
                <w:b w:val="0"/>
                <w:sz w:val="24"/>
                <w:szCs w:val="24"/>
              </w:rPr>
              <w:t>More Confederates arrived and equaled the North in numbers.</w:t>
            </w:r>
          </w:p>
          <w:p w14:paraId="0869AEBC" w14:textId="5C924745" w:rsidR="00244B2B" w:rsidRPr="00244B2B" w:rsidRDefault="00244B2B" w:rsidP="00244B2B">
            <w:pPr>
              <w:pStyle w:val="Heading21"/>
              <w:numPr>
                <w:ilvl w:val="0"/>
                <w:numId w:val="16"/>
              </w:numPr>
              <w:rPr>
                <w:rFonts w:ascii="Helvetica Neue" w:hAnsi="Helvetica Neue"/>
                <w:u w:val="single"/>
              </w:rPr>
            </w:pPr>
            <w:r>
              <w:rPr>
                <w:rFonts w:ascii="Helvetica Neue" w:hAnsi="Helvetica Neue"/>
                <w:b w:val="0"/>
                <w:sz w:val="24"/>
                <w:szCs w:val="24"/>
              </w:rPr>
              <w:t>As the Confederates attacked the Union line, they let out a scream, which became known as the “rebel yell.”</w:t>
            </w:r>
          </w:p>
          <w:p w14:paraId="04A4C928" w14:textId="40C5AF11" w:rsidR="00244B2B" w:rsidRPr="00244B2B" w:rsidRDefault="00244B2B" w:rsidP="00244B2B">
            <w:pPr>
              <w:pStyle w:val="Heading21"/>
              <w:numPr>
                <w:ilvl w:val="0"/>
                <w:numId w:val="16"/>
              </w:numPr>
              <w:rPr>
                <w:rFonts w:ascii="Helvetica Neue" w:hAnsi="Helvetica Neue"/>
                <w:u w:val="single"/>
              </w:rPr>
            </w:pPr>
            <w:r>
              <w:rPr>
                <w:rFonts w:ascii="Helvetica Neue" w:hAnsi="Helvetica Neue"/>
                <w:b w:val="0"/>
                <w:sz w:val="24"/>
                <w:szCs w:val="24"/>
              </w:rPr>
              <w:t>The Union troops broke ranks and allowed the Confederates to win.</w:t>
            </w:r>
          </w:p>
          <w:p w14:paraId="7AD9E71B" w14:textId="22102939" w:rsidR="00244B2B" w:rsidRPr="00764A04" w:rsidRDefault="00244B2B" w:rsidP="00244B2B">
            <w:pPr>
              <w:pStyle w:val="Heading21"/>
              <w:numPr>
                <w:ilvl w:val="0"/>
                <w:numId w:val="16"/>
              </w:numPr>
              <w:rPr>
                <w:rFonts w:ascii="Helvetica Neue" w:hAnsi="Helvetica Neue"/>
                <w:u w:val="single"/>
              </w:rPr>
            </w:pPr>
            <w:r>
              <w:rPr>
                <w:rFonts w:ascii="Helvetica Neue" w:hAnsi="Helvetica Neue"/>
                <w:b w:val="0"/>
                <w:sz w:val="24"/>
                <w:szCs w:val="24"/>
              </w:rPr>
              <w:t>Now, Lincoln was forced to call on a real army, of much greater numbers and training.</w:t>
            </w:r>
          </w:p>
          <w:p w14:paraId="4B1D0BCA" w14:textId="77777777" w:rsidR="004D291A" w:rsidRDefault="004D291A" w:rsidP="00764A04">
            <w:pPr>
              <w:pStyle w:val="Heading21"/>
              <w:rPr>
                <w:rFonts w:ascii="Helvetica Neue" w:hAnsi="Helvetica Neue"/>
                <w:u w:val="single"/>
              </w:rPr>
            </w:pPr>
            <w:r>
              <w:rPr>
                <w:rFonts w:ascii="Helvetica Neue" w:hAnsi="Helvetica Neue"/>
                <w:u w:val="single"/>
              </w:rPr>
              <w:t>Summary</w:t>
            </w:r>
          </w:p>
          <w:p w14:paraId="2675E434" w14:textId="73B3D06E" w:rsidR="00764A04" w:rsidRPr="004D291A" w:rsidRDefault="00244B2B" w:rsidP="00244B2B">
            <w:pPr>
              <w:pStyle w:val="Heading21"/>
              <w:rPr>
                <w:rFonts w:ascii="Helvetica Neue" w:hAnsi="Helvetica Neue"/>
                <w:b w:val="0"/>
                <w:sz w:val="24"/>
                <w:szCs w:val="24"/>
              </w:rPr>
            </w:pPr>
            <w:r>
              <w:rPr>
                <w:rFonts w:ascii="Helvetica Neue" w:hAnsi="Helvetica Neue"/>
                <w:b w:val="0"/>
                <w:sz w:val="24"/>
                <w:szCs w:val="24"/>
              </w:rPr>
              <w:t xml:space="preserve">After initially wanting to only remain free, the Confederates, after their first battles and invasions, began to seek to defeat the Union.  The Union always had an offensive, “Anaconda” plan, which caused them to charge early and </w:t>
            </w:r>
            <w:r w:rsidR="001D5D2F">
              <w:rPr>
                <w:rFonts w:ascii="Helvetica Neue" w:hAnsi="Helvetica Neue"/>
                <w:b w:val="0"/>
                <w:sz w:val="24"/>
                <w:szCs w:val="24"/>
              </w:rPr>
              <w:t>be unprepared, losing their first battle.  The first battle, The Battle of Bull Run, forced Lincoln to reassess the situation and call for 500,000 troops from the Union.  This tough goal would prove a problem for Lincoln in the future.</w:t>
            </w:r>
          </w:p>
        </w:tc>
      </w:tr>
    </w:tbl>
    <w:p w14:paraId="5655389A" w14:textId="1483DF09" w:rsidR="005A7E66" w:rsidRPr="001715D2" w:rsidRDefault="005A7E66" w:rsidP="001D5D2F">
      <w:pPr>
        <w:rPr>
          <w:rFonts w:ascii="Helvetica Neue" w:hAnsi="Helvetica Neue"/>
        </w:rPr>
      </w:pPr>
      <w:bookmarkStart w:id="0" w:name="_GoBack"/>
      <w:bookmarkEnd w:id="0"/>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45DBE"/>
    <w:rsid w:val="000B7D70"/>
    <w:rsid w:val="001715D2"/>
    <w:rsid w:val="001D5D2F"/>
    <w:rsid w:val="001E1BFF"/>
    <w:rsid w:val="00244B2B"/>
    <w:rsid w:val="002D4C5F"/>
    <w:rsid w:val="00427D6E"/>
    <w:rsid w:val="00496F90"/>
    <w:rsid w:val="004D291A"/>
    <w:rsid w:val="004F61E9"/>
    <w:rsid w:val="005578D8"/>
    <w:rsid w:val="005A32D2"/>
    <w:rsid w:val="005A7E66"/>
    <w:rsid w:val="00764A04"/>
    <w:rsid w:val="007770EA"/>
    <w:rsid w:val="00827445"/>
    <w:rsid w:val="00923E1F"/>
    <w:rsid w:val="0092734B"/>
    <w:rsid w:val="009E0562"/>
    <w:rsid w:val="00AA1359"/>
    <w:rsid w:val="00B25C5D"/>
    <w:rsid w:val="00BB1783"/>
    <w:rsid w:val="00BC1B2C"/>
    <w:rsid w:val="00BC4F72"/>
    <w:rsid w:val="00C26AE4"/>
    <w:rsid w:val="00CA36E4"/>
    <w:rsid w:val="00CA4713"/>
    <w:rsid w:val="00CE69CA"/>
    <w:rsid w:val="00CF7273"/>
    <w:rsid w:val="00DB2C9A"/>
    <w:rsid w:val="00DC7B05"/>
    <w:rsid w:val="00DE0FC5"/>
    <w:rsid w:val="00E12F10"/>
    <w:rsid w:val="00E502AE"/>
    <w:rsid w:val="00E952E3"/>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495</Words>
  <Characters>2823</Characters>
  <Application>Microsoft Macintosh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3</cp:revision>
  <cp:lastPrinted>2012-03-19T05:46:00Z</cp:lastPrinted>
  <dcterms:created xsi:type="dcterms:W3CDTF">2012-03-27T04:39:00Z</dcterms:created>
  <dcterms:modified xsi:type="dcterms:W3CDTF">2012-03-27T05:26:00Z</dcterms:modified>
</cp:coreProperties>
</file>