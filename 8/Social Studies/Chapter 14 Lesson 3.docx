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text" w:tblpXSpec="right" w:tblpY="1"/>
        <w:tblOverlap w:val="never"/>
        <w:tblW w:w="0" w:type="auto"/>
        <w:tblLook w:val="04A0" w:firstRow="1" w:lastRow="0" w:firstColumn="1" w:lastColumn="0" w:noHBand="0" w:noVBand="1"/>
      </w:tblPr>
      <w:tblGrid>
        <w:gridCol w:w="2538"/>
        <w:gridCol w:w="7038"/>
      </w:tblGrid>
      <w:tr w:rsidR="005A7E66" w:rsidRPr="001715D2" w14:paraId="13C060FB" w14:textId="77777777" w:rsidTr="00BC4F72">
        <w:trPr>
          <w:trHeight w:val="11420"/>
        </w:trPr>
        <w:tc>
          <w:tcPr>
            <w:tcW w:w="2538" w:type="dxa"/>
          </w:tcPr>
          <w:p w14:paraId="4D6A0D1F" w14:textId="77777777" w:rsidR="005A7E66" w:rsidRPr="001715D2" w:rsidRDefault="005A7E66" w:rsidP="00BC4F72">
            <w:pPr>
              <w:rPr>
                <w:rFonts w:ascii="Helvetica Neue" w:eastAsia="Arial Unicode MS" w:hAnsi="Helvetica Neue"/>
                <w:i/>
              </w:rPr>
            </w:pPr>
            <w:r w:rsidRPr="001715D2">
              <w:rPr>
                <w:rFonts w:ascii="Helvetica Neue" w:eastAsia="Arial Unicode MS" w:hAnsi="Helvetica Neue"/>
                <w:i/>
              </w:rPr>
              <w:t>Focus Question:</w:t>
            </w:r>
          </w:p>
          <w:p w14:paraId="78862B5C" w14:textId="39C1EFDF" w:rsidR="005A7E66" w:rsidRPr="001715D2" w:rsidRDefault="005A7E66" w:rsidP="00BC4F72">
            <w:pPr>
              <w:rPr>
                <w:rFonts w:ascii="Helvetica Neue" w:eastAsia="Arial Unicode MS" w:hAnsi="Helvetica Neue"/>
                <w:i/>
              </w:rPr>
            </w:pPr>
          </w:p>
          <w:p w14:paraId="4E3A651A" w14:textId="77777777" w:rsidR="005A7E66" w:rsidRPr="001715D2" w:rsidRDefault="005A7E66" w:rsidP="00BC4F72">
            <w:pPr>
              <w:rPr>
                <w:rFonts w:ascii="Helvetica Neue" w:eastAsia="Arial Unicode MS" w:hAnsi="Helvetica Neue"/>
                <w:i/>
              </w:rPr>
            </w:pPr>
          </w:p>
          <w:p w14:paraId="314579E0" w14:textId="77777777" w:rsidR="005A7E66" w:rsidRPr="001715D2" w:rsidRDefault="005A7E66" w:rsidP="00BC4F72">
            <w:pPr>
              <w:rPr>
                <w:rFonts w:ascii="Helvetica Neue" w:eastAsia="Arial Unicode MS" w:hAnsi="Helvetica Neue"/>
                <w:i/>
              </w:rPr>
            </w:pPr>
          </w:p>
          <w:p w14:paraId="516161A3" w14:textId="6A8983C6" w:rsidR="005A7E66" w:rsidRDefault="00F06DCE" w:rsidP="00BC4F72">
            <w:pPr>
              <w:rPr>
                <w:rFonts w:ascii="Helvetica Neue" w:eastAsia="Arial Unicode MS" w:hAnsi="Helvetica Neue"/>
                <w:i/>
              </w:rPr>
            </w:pPr>
            <w:r>
              <w:rPr>
                <w:rFonts w:ascii="Helvetica Neue" w:eastAsia="Arial Unicode MS" w:hAnsi="Helvetica Neue"/>
                <w:i/>
              </w:rPr>
              <w:t>Who led the next awakening?</w:t>
            </w:r>
          </w:p>
          <w:p w14:paraId="38913DBD" w14:textId="77777777" w:rsidR="00F06DCE" w:rsidRDefault="00F06DCE" w:rsidP="00BC4F72">
            <w:pPr>
              <w:rPr>
                <w:rFonts w:ascii="Helvetica Neue" w:eastAsia="Arial Unicode MS" w:hAnsi="Helvetica Neue"/>
                <w:i/>
              </w:rPr>
            </w:pPr>
          </w:p>
          <w:p w14:paraId="3B029471" w14:textId="77777777" w:rsidR="00F06DCE" w:rsidRDefault="00F06DCE" w:rsidP="00BC4F72">
            <w:pPr>
              <w:rPr>
                <w:rFonts w:ascii="Helvetica Neue" w:eastAsia="Arial Unicode MS" w:hAnsi="Helvetica Neue"/>
                <w:i/>
              </w:rPr>
            </w:pPr>
          </w:p>
          <w:p w14:paraId="6D058CAA" w14:textId="77777777" w:rsidR="00F06DCE" w:rsidRDefault="00F06DCE" w:rsidP="00BC4F72">
            <w:pPr>
              <w:rPr>
                <w:rFonts w:ascii="Helvetica Neue" w:eastAsia="Arial Unicode MS" w:hAnsi="Helvetica Neue"/>
                <w:i/>
              </w:rPr>
            </w:pPr>
          </w:p>
          <w:p w14:paraId="08F238E4" w14:textId="4F7D424B" w:rsidR="00F06DCE" w:rsidRDefault="00F06DCE" w:rsidP="00BC4F72">
            <w:pPr>
              <w:rPr>
                <w:rFonts w:ascii="Helvetica Neue" w:eastAsia="Arial Unicode MS" w:hAnsi="Helvetica Neue"/>
                <w:i/>
              </w:rPr>
            </w:pPr>
            <w:r>
              <w:rPr>
                <w:rFonts w:ascii="Helvetica Neue" w:eastAsia="Arial Unicode MS" w:hAnsi="Helvetica Neue"/>
                <w:i/>
              </w:rPr>
              <w:t>What did the temperance movement stand for?</w:t>
            </w:r>
          </w:p>
          <w:p w14:paraId="13650B52" w14:textId="77777777" w:rsidR="00F06DCE" w:rsidRDefault="00F06DCE" w:rsidP="00BC4F72">
            <w:pPr>
              <w:rPr>
                <w:rFonts w:ascii="Helvetica Neue" w:eastAsia="Arial Unicode MS" w:hAnsi="Helvetica Neue"/>
                <w:i/>
              </w:rPr>
            </w:pPr>
          </w:p>
          <w:p w14:paraId="30085B91" w14:textId="77777777" w:rsidR="00F06DCE" w:rsidRDefault="00F06DCE" w:rsidP="00BC4F72">
            <w:pPr>
              <w:rPr>
                <w:rFonts w:ascii="Helvetica Neue" w:eastAsia="Arial Unicode MS" w:hAnsi="Helvetica Neue"/>
                <w:i/>
              </w:rPr>
            </w:pPr>
          </w:p>
          <w:p w14:paraId="4BADA16B" w14:textId="77777777" w:rsidR="00F06DCE" w:rsidRDefault="00F06DCE" w:rsidP="00BC4F72">
            <w:pPr>
              <w:rPr>
                <w:rFonts w:ascii="Helvetica Neue" w:eastAsia="Arial Unicode MS" w:hAnsi="Helvetica Neue"/>
                <w:i/>
              </w:rPr>
            </w:pPr>
          </w:p>
          <w:p w14:paraId="5F16543F" w14:textId="77777777" w:rsidR="00F06DCE" w:rsidRDefault="00F06DCE" w:rsidP="00BC4F72">
            <w:pPr>
              <w:rPr>
                <w:rFonts w:ascii="Helvetica Neue" w:eastAsia="Arial Unicode MS" w:hAnsi="Helvetica Neue"/>
                <w:i/>
              </w:rPr>
            </w:pPr>
          </w:p>
          <w:p w14:paraId="76AACE93" w14:textId="11C3C781" w:rsidR="00F06DCE" w:rsidRDefault="00F06DCE" w:rsidP="00BC4F72">
            <w:pPr>
              <w:rPr>
                <w:rFonts w:ascii="Helvetica Neue" w:eastAsia="Arial Unicode MS" w:hAnsi="Helvetica Neue"/>
                <w:i/>
              </w:rPr>
            </w:pPr>
            <w:r>
              <w:rPr>
                <w:rFonts w:ascii="Helvetica Neue" w:eastAsia="Arial Unicode MS" w:hAnsi="Helvetica Neue"/>
                <w:i/>
              </w:rPr>
              <w:t>Who led the fight for workers rights?</w:t>
            </w:r>
          </w:p>
          <w:p w14:paraId="794158DF" w14:textId="77777777" w:rsidR="00296CAC" w:rsidRDefault="00296CAC" w:rsidP="00BC4F72">
            <w:pPr>
              <w:rPr>
                <w:rFonts w:ascii="Helvetica Neue" w:eastAsia="Arial Unicode MS" w:hAnsi="Helvetica Neue"/>
                <w:i/>
              </w:rPr>
            </w:pPr>
          </w:p>
          <w:p w14:paraId="5AFB6B9B" w14:textId="77777777" w:rsidR="00296CAC" w:rsidRDefault="00296CAC" w:rsidP="00BC4F72">
            <w:pPr>
              <w:rPr>
                <w:rFonts w:ascii="Helvetica Neue" w:eastAsia="Arial Unicode MS" w:hAnsi="Helvetica Neue"/>
                <w:i/>
              </w:rPr>
            </w:pPr>
          </w:p>
          <w:p w14:paraId="7A5BF83D" w14:textId="77777777" w:rsidR="00296CAC" w:rsidRDefault="00296CAC" w:rsidP="00BC4F72">
            <w:pPr>
              <w:rPr>
                <w:rFonts w:ascii="Helvetica Neue" w:eastAsia="Arial Unicode MS" w:hAnsi="Helvetica Neue"/>
                <w:i/>
              </w:rPr>
            </w:pPr>
          </w:p>
          <w:p w14:paraId="354F41AF" w14:textId="77777777" w:rsidR="00296CAC" w:rsidRDefault="00296CAC" w:rsidP="00BC4F72">
            <w:pPr>
              <w:rPr>
                <w:rFonts w:ascii="Helvetica Neue" w:eastAsia="Arial Unicode MS" w:hAnsi="Helvetica Neue"/>
                <w:i/>
              </w:rPr>
            </w:pPr>
          </w:p>
          <w:p w14:paraId="3C97A46D" w14:textId="77777777" w:rsidR="00296CAC" w:rsidRDefault="00296CAC" w:rsidP="00BC4F72">
            <w:pPr>
              <w:rPr>
                <w:rFonts w:ascii="Helvetica Neue" w:eastAsia="Arial Unicode MS" w:hAnsi="Helvetica Neue"/>
                <w:i/>
              </w:rPr>
            </w:pPr>
          </w:p>
          <w:p w14:paraId="208BB8E0" w14:textId="77777777" w:rsidR="00296CAC" w:rsidRDefault="00296CAC" w:rsidP="00BC4F72">
            <w:pPr>
              <w:rPr>
                <w:rFonts w:ascii="Helvetica Neue" w:eastAsia="Arial Unicode MS" w:hAnsi="Helvetica Neue"/>
                <w:i/>
              </w:rPr>
            </w:pPr>
          </w:p>
          <w:p w14:paraId="2B402399" w14:textId="77777777" w:rsidR="00296CAC" w:rsidRDefault="00296CAC" w:rsidP="00BC4F72">
            <w:pPr>
              <w:rPr>
                <w:rFonts w:ascii="Helvetica Neue" w:eastAsia="Arial Unicode MS" w:hAnsi="Helvetica Neue"/>
                <w:i/>
              </w:rPr>
            </w:pPr>
            <w:r>
              <w:rPr>
                <w:rFonts w:ascii="Helvetica Neue" w:eastAsia="Arial Unicode MS" w:hAnsi="Helvetica Neue"/>
                <w:i/>
              </w:rPr>
              <w:t>Who led efforts to improve American education?</w:t>
            </w:r>
          </w:p>
          <w:p w14:paraId="56A25D3A" w14:textId="77777777" w:rsidR="00296CAC" w:rsidRDefault="00296CAC" w:rsidP="00BC4F72">
            <w:pPr>
              <w:rPr>
                <w:rFonts w:ascii="Helvetica Neue" w:eastAsia="Arial Unicode MS" w:hAnsi="Helvetica Neue"/>
                <w:i/>
              </w:rPr>
            </w:pPr>
          </w:p>
          <w:p w14:paraId="6D7A4E1B" w14:textId="77777777" w:rsidR="00296CAC" w:rsidRDefault="00296CAC" w:rsidP="00BC4F72">
            <w:pPr>
              <w:rPr>
                <w:rFonts w:ascii="Helvetica Neue" w:eastAsia="Arial Unicode MS" w:hAnsi="Helvetica Neue"/>
                <w:i/>
              </w:rPr>
            </w:pPr>
          </w:p>
          <w:p w14:paraId="081349E3" w14:textId="77777777" w:rsidR="00296CAC" w:rsidRDefault="00296CAC" w:rsidP="00BC4F72">
            <w:pPr>
              <w:rPr>
                <w:rFonts w:ascii="Helvetica Neue" w:eastAsia="Arial Unicode MS" w:hAnsi="Helvetica Neue"/>
                <w:i/>
              </w:rPr>
            </w:pPr>
          </w:p>
          <w:p w14:paraId="6706487A" w14:textId="77777777" w:rsidR="00296CAC" w:rsidRDefault="00296CAC" w:rsidP="00BC4F72">
            <w:pPr>
              <w:rPr>
                <w:rFonts w:ascii="Helvetica Neue" w:eastAsia="Arial Unicode MS" w:hAnsi="Helvetica Neue"/>
                <w:i/>
              </w:rPr>
            </w:pPr>
          </w:p>
          <w:p w14:paraId="7717674E" w14:textId="77777777" w:rsidR="00296CAC" w:rsidRDefault="00296CAC" w:rsidP="00BC4F72">
            <w:pPr>
              <w:rPr>
                <w:rFonts w:ascii="Helvetica Neue" w:eastAsia="Arial Unicode MS" w:hAnsi="Helvetica Neue"/>
                <w:i/>
              </w:rPr>
            </w:pPr>
          </w:p>
          <w:p w14:paraId="57E30642" w14:textId="77777777" w:rsidR="00296CAC" w:rsidRDefault="00296CAC" w:rsidP="00BC4F72">
            <w:pPr>
              <w:rPr>
                <w:rFonts w:ascii="Helvetica Neue" w:eastAsia="Arial Unicode MS" w:hAnsi="Helvetica Neue"/>
                <w:i/>
              </w:rPr>
            </w:pPr>
          </w:p>
          <w:p w14:paraId="3B73F39C" w14:textId="77777777" w:rsidR="00296CAC" w:rsidRDefault="00296CAC" w:rsidP="00BC4F72">
            <w:pPr>
              <w:rPr>
                <w:rFonts w:ascii="Helvetica Neue" w:eastAsia="Arial Unicode MS" w:hAnsi="Helvetica Neue"/>
                <w:i/>
              </w:rPr>
            </w:pPr>
          </w:p>
          <w:p w14:paraId="6A557525" w14:textId="77777777" w:rsidR="00296CAC" w:rsidRDefault="00296CAC" w:rsidP="00BC4F72">
            <w:pPr>
              <w:rPr>
                <w:rFonts w:ascii="Helvetica Neue" w:eastAsia="Arial Unicode MS" w:hAnsi="Helvetica Neue"/>
                <w:i/>
              </w:rPr>
            </w:pPr>
          </w:p>
          <w:p w14:paraId="0FEFB3C6" w14:textId="77777777" w:rsidR="00296CAC" w:rsidRDefault="00296CAC" w:rsidP="00BC4F72">
            <w:pPr>
              <w:rPr>
                <w:rFonts w:ascii="Helvetica Neue" w:eastAsia="Arial Unicode MS" w:hAnsi="Helvetica Neue"/>
                <w:i/>
              </w:rPr>
            </w:pPr>
          </w:p>
          <w:p w14:paraId="79D069B3" w14:textId="77777777" w:rsidR="00296CAC" w:rsidRDefault="00296CAC" w:rsidP="00BC4F72">
            <w:pPr>
              <w:rPr>
                <w:rFonts w:ascii="Helvetica Neue" w:eastAsia="Arial Unicode MS" w:hAnsi="Helvetica Neue"/>
                <w:i/>
              </w:rPr>
            </w:pPr>
            <w:r>
              <w:rPr>
                <w:rFonts w:ascii="Helvetica Neue" w:eastAsia="Arial Unicode MS" w:hAnsi="Helvetica Neue"/>
                <w:i/>
              </w:rPr>
              <w:t>What steps were taken to improve life for the weakest in society?</w:t>
            </w:r>
          </w:p>
          <w:p w14:paraId="4B73EFC3" w14:textId="77777777" w:rsidR="00296CAC" w:rsidRDefault="00296CAC" w:rsidP="00BC4F72">
            <w:pPr>
              <w:rPr>
                <w:rFonts w:ascii="Helvetica Neue" w:eastAsia="Arial Unicode MS" w:hAnsi="Helvetica Neue"/>
                <w:i/>
              </w:rPr>
            </w:pPr>
          </w:p>
          <w:p w14:paraId="601C044B" w14:textId="77777777" w:rsidR="00296CAC" w:rsidRDefault="00296CAC" w:rsidP="00BC4F72">
            <w:pPr>
              <w:rPr>
                <w:rFonts w:ascii="Helvetica Neue" w:eastAsia="Arial Unicode MS" w:hAnsi="Helvetica Neue"/>
                <w:i/>
              </w:rPr>
            </w:pPr>
          </w:p>
          <w:p w14:paraId="2DDD999F" w14:textId="77777777" w:rsidR="00296CAC" w:rsidRDefault="00296CAC" w:rsidP="00BC4F72">
            <w:pPr>
              <w:rPr>
                <w:rFonts w:ascii="Helvetica Neue" w:eastAsia="Arial Unicode MS" w:hAnsi="Helvetica Neue"/>
                <w:i/>
              </w:rPr>
            </w:pPr>
          </w:p>
          <w:p w14:paraId="295B4394" w14:textId="77777777" w:rsidR="00296CAC" w:rsidRDefault="00296CAC" w:rsidP="00BC4F72">
            <w:pPr>
              <w:rPr>
                <w:rFonts w:ascii="Helvetica Neue" w:eastAsia="Arial Unicode MS" w:hAnsi="Helvetica Neue"/>
                <w:i/>
              </w:rPr>
            </w:pPr>
          </w:p>
          <w:p w14:paraId="38CBEB3F" w14:textId="020C944D" w:rsidR="00296CAC" w:rsidRDefault="00296CAC" w:rsidP="00BC4F72">
            <w:pPr>
              <w:rPr>
                <w:rFonts w:ascii="Helvetica Neue" w:eastAsia="Arial Unicode MS" w:hAnsi="Helvetica Neue"/>
                <w:i/>
              </w:rPr>
            </w:pPr>
            <w:r>
              <w:rPr>
                <w:rFonts w:ascii="Helvetica Neue" w:eastAsia="Arial Unicode MS" w:hAnsi="Helvetica Neue"/>
                <w:i/>
              </w:rPr>
              <w:t>What were some popular ideas that the advancement of print spread?</w:t>
            </w:r>
          </w:p>
          <w:p w14:paraId="37A1FB3B" w14:textId="77777777" w:rsidR="00296CAC" w:rsidRDefault="00296CAC" w:rsidP="00BC4F72">
            <w:pPr>
              <w:rPr>
                <w:rFonts w:ascii="Helvetica Neue" w:eastAsia="Arial Unicode MS" w:hAnsi="Helvetica Neue"/>
                <w:i/>
              </w:rPr>
            </w:pPr>
          </w:p>
          <w:p w14:paraId="5C2FD52F" w14:textId="77777777" w:rsidR="00296CAC" w:rsidRDefault="00296CAC" w:rsidP="00BC4F72">
            <w:pPr>
              <w:rPr>
                <w:rFonts w:ascii="Helvetica Neue" w:eastAsia="Arial Unicode MS" w:hAnsi="Helvetica Neue"/>
                <w:i/>
              </w:rPr>
            </w:pPr>
          </w:p>
          <w:p w14:paraId="3212593F" w14:textId="2995E33F" w:rsidR="00296CAC" w:rsidRPr="001715D2" w:rsidRDefault="00296CAC" w:rsidP="00BC4F72">
            <w:pPr>
              <w:rPr>
                <w:rFonts w:ascii="Helvetica Neue" w:eastAsia="Arial Unicode MS" w:hAnsi="Helvetica Neue"/>
                <w:i/>
              </w:rPr>
            </w:pPr>
            <w:r>
              <w:rPr>
                <w:rFonts w:ascii="Helvetica Neue" w:eastAsia="Arial Unicode MS" w:hAnsi="Helvetica Neue"/>
                <w:i/>
              </w:rPr>
              <w:t>What was the “ideal” community for 19</w:t>
            </w:r>
            <w:r w:rsidRPr="00296CAC">
              <w:rPr>
                <w:rFonts w:ascii="Helvetica Neue" w:eastAsia="Arial Unicode MS" w:hAnsi="Helvetica Neue"/>
                <w:i/>
                <w:vertAlign w:val="superscript"/>
              </w:rPr>
              <w:t>th</w:t>
            </w:r>
            <w:r>
              <w:rPr>
                <w:rFonts w:ascii="Helvetica Neue" w:eastAsia="Arial Unicode MS" w:hAnsi="Helvetica Neue"/>
                <w:i/>
              </w:rPr>
              <w:t xml:space="preserve"> century America?</w:t>
            </w:r>
          </w:p>
          <w:p w14:paraId="1FEB8D33" w14:textId="77777777" w:rsidR="005A7E66" w:rsidRDefault="005A7E66" w:rsidP="00BC4F72">
            <w:pPr>
              <w:rPr>
                <w:rFonts w:ascii="Helvetica Neue" w:eastAsia="Arial Unicode MS" w:hAnsi="Helvetica Neue"/>
                <w:i/>
              </w:rPr>
            </w:pPr>
          </w:p>
          <w:p w14:paraId="1B394E89" w14:textId="77777777" w:rsidR="004F61E9" w:rsidRDefault="004F61E9" w:rsidP="00BC4F72">
            <w:pPr>
              <w:rPr>
                <w:rFonts w:ascii="Helvetica Neue" w:eastAsia="Arial Unicode MS" w:hAnsi="Helvetica Neue"/>
                <w:i/>
              </w:rPr>
            </w:pPr>
          </w:p>
          <w:p w14:paraId="00868B68" w14:textId="77777777" w:rsidR="004F61E9" w:rsidRDefault="004F61E9" w:rsidP="00BC4F72">
            <w:pPr>
              <w:rPr>
                <w:rFonts w:ascii="Helvetica Neue" w:eastAsia="Arial Unicode MS" w:hAnsi="Helvetica Neue"/>
                <w:i/>
              </w:rPr>
            </w:pPr>
          </w:p>
          <w:p w14:paraId="56E1912D" w14:textId="77777777" w:rsidR="00FC0C23" w:rsidRDefault="00FC0C23" w:rsidP="00BC4F72">
            <w:pPr>
              <w:rPr>
                <w:rFonts w:ascii="Helvetica Neue" w:eastAsia="Arial Unicode MS" w:hAnsi="Helvetica Neue"/>
                <w:i/>
              </w:rPr>
            </w:pPr>
          </w:p>
          <w:p w14:paraId="268B5F30" w14:textId="77777777" w:rsidR="00FC0C23" w:rsidRDefault="00FC0C23" w:rsidP="00BC4F72">
            <w:pPr>
              <w:rPr>
                <w:rFonts w:ascii="Helvetica Neue" w:eastAsia="Arial Unicode MS" w:hAnsi="Helvetica Neue"/>
                <w:i/>
              </w:rPr>
            </w:pPr>
          </w:p>
          <w:p w14:paraId="4BCF873C" w14:textId="77777777" w:rsidR="00FC0C23" w:rsidRDefault="00FC0C23" w:rsidP="00BC4F72">
            <w:pPr>
              <w:rPr>
                <w:rFonts w:ascii="Helvetica Neue" w:eastAsia="Arial Unicode MS" w:hAnsi="Helvetica Neue"/>
                <w:i/>
              </w:rPr>
            </w:pPr>
          </w:p>
          <w:p w14:paraId="7383D79E" w14:textId="77777777" w:rsidR="00FC0C23" w:rsidRDefault="00FC0C23" w:rsidP="00BC4F72">
            <w:pPr>
              <w:rPr>
                <w:rFonts w:ascii="Helvetica Neue" w:eastAsia="Arial Unicode MS" w:hAnsi="Helvetica Neue"/>
                <w:i/>
              </w:rPr>
            </w:pPr>
          </w:p>
          <w:p w14:paraId="59B6B110" w14:textId="77777777" w:rsidR="005A32D2" w:rsidRDefault="005A32D2" w:rsidP="00BC4F72">
            <w:pPr>
              <w:rPr>
                <w:rFonts w:ascii="Helvetica Neue" w:eastAsia="Arial Unicode MS" w:hAnsi="Helvetica Neue"/>
                <w:i/>
              </w:rPr>
            </w:pPr>
          </w:p>
          <w:p w14:paraId="50B38E60" w14:textId="77777777" w:rsidR="005A32D2" w:rsidRDefault="005A32D2" w:rsidP="00BC4F72">
            <w:pPr>
              <w:rPr>
                <w:rFonts w:ascii="Helvetica Neue" w:eastAsia="Arial Unicode MS" w:hAnsi="Helvetica Neue"/>
                <w:i/>
              </w:rPr>
            </w:pPr>
          </w:p>
          <w:p w14:paraId="1369D15E" w14:textId="77777777" w:rsidR="005A32D2" w:rsidRDefault="005A32D2" w:rsidP="00BC4F72">
            <w:pPr>
              <w:rPr>
                <w:rFonts w:ascii="Helvetica Neue" w:eastAsia="Arial Unicode MS" w:hAnsi="Helvetica Neue"/>
                <w:i/>
              </w:rPr>
            </w:pPr>
          </w:p>
          <w:p w14:paraId="5D91CA7B" w14:textId="77777777" w:rsidR="005A32D2" w:rsidRDefault="005A32D2" w:rsidP="00BC4F72">
            <w:pPr>
              <w:rPr>
                <w:rFonts w:ascii="Helvetica Neue" w:eastAsia="Arial Unicode MS" w:hAnsi="Helvetica Neue"/>
                <w:i/>
              </w:rPr>
            </w:pPr>
          </w:p>
          <w:p w14:paraId="3D11A787" w14:textId="77777777" w:rsidR="005A32D2" w:rsidRDefault="005A32D2" w:rsidP="00BC4F72">
            <w:pPr>
              <w:rPr>
                <w:rFonts w:ascii="Helvetica Neue" w:eastAsia="Arial Unicode MS" w:hAnsi="Helvetica Neue"/>
                <w:i/>
              </w:rPr>
            </w:pPr>
          </w:p>
          <w:p w14:paraId="6954AD86" w14:textId="77777777" w:rsidR="005A32D2" w:rsidRDefault="005A32D2" w:rsidP="00BC4F72">
            <w:pPr>
              <w:rPr>
                <w:rFonts w:ascii="Helvetica Neue" w:eastAsia="Arial Unicode MS" w:hAnsi="Helvetica Neue"/>
                <w:i/>
              </w:rPr>
            </w:pPr>
          </w:p>
          <w:p w14:paraId="7091D275" w14:textId="77777777" w:rsidR="005A32D2" w:rsidRDefault="005A32D2" w:rsidP="00BC4F72">
            <w:pPr>
              <w:rPr>
                <w:rFonts w:ascii="Helvetica Neue" w:eastAsia="Arial Unicode MS" w:hAnsi="Helvetica Neue"/>
                <w:i/>
              </w:rPr>
            </w:pPr>
          </w:p>
          <w:p w14:paraId="2543B81C" w14:textId="77777777" w:rsidR="005A32D2" w:rsidRDefault="005A32D2" w:rsidP="00BC4F72">
            <w:pPr>
              <w:rPr>
                <w:rFonts w:ascii="Helvetica Neue" w:eastAsia="Arial Unicode MS" w:hAnsi="Helvetica Neue"/>
                <w:i/>
              </w:rPr>
            </w:pPr>
          </w:p>
          <w:p w14:paraId="31FAC956" w14:textId="77777777" w:rsidR="005A32D2" w:rsidRDefault="005A32D2" w:rsidP="00BC4F72">
            <w:pPr>
              <w:rPr>
                <w:rFonts w:ascii="Helvetica Neue" w:eastAsia="Arial Unicode MS" w:hAnsi="Helvetica Neue"/>
                <w:i/>
              </w:rPr>
            </w:pPr>
          </w:p>
          <w:p w14:paraId="09A0BEDD" w14:textId="7D0AC6CC" w:rsidR="004D291A" w:rsidRPr="001715D2" w:rsidRDefault="004D291A" w:rsidP="00BC1B2C">
            <w:pPr>
              <w:rPr>
                <w:rFonts w:ascii="Helvetica Neue" w:eastAsia="Arial Unicode MS" w:hAnsi="Helvetica Neue"/>
                <w:i/>
              </w:rPr>
            </w:pPr>
          </w:p>
        </w:tc>
        <w:tc>
          <w:tcPr>
            <w:tcW w:w="7038" w:type="dxa"/>
          </w:tcPr>
          <w:p w14:paraId="7AA989EC" w14:textId="373140A3" w:rsidR="00B25C5D" w:rsidRPr="001715D2" w:rsidRDefault="00F06DCE" w:rsidP="00BC4F72">
            <w:pPr>
              <w:rPr>
                <w:rFonts w:ascii="Helvetica Neue" w:eastAsia="Arial Unicode MS" w:hAnsi="Helvetica Neue"/>
                <w:b/>
              </w:rPr>
            </w:pPr>
            <w:r>
              <w:rPr>
                <w:rFonts w:ascii="Helvetica Neue" w:eastAsia="Arial Unicode MS" w:hAnsi="Helvetica Neue"/>
                <w:b/>
              </w:rPr>
              <w:lastRenderedPageBreak/>
              <w:t>What reform movements helped to change American society at this time?</w:t>
            </w:r>
          </w:p>
          <w:p w14:paraId="4780AC4B" w14:textId="77777777" w:rsidR="005A7E66" w:rsidRPr="001715D2" w:rsidRDefault="005A7E66" w:rsidP="00BC4F72">
            <w:pPr>
              <w:pStyle w:val="Heading21"/>
              <w:rPr>
                <w:rFonts w:ascii="Helvetica Neue" w:hAnsi="Helvetica Neue"/>
                <w:u w:val="single"/>
              </w:rPr>
            </w:pPr>
          </w:p>
          <w:p w14:paraId="6CFA0A12" w14:textId="7103A1C8" w:rsidR="005A7E66" w:rsidRDefault="00F06DCE" w:rsidP="00BC4F72">
            <w:pPr>
              <w:pStyle w:val="Heading21"/>
              <w:rPr>
                <w:rFonts w:ascii="Helvetica Neue" w:hAnsi="Helvetica Neue"/>
                <w:u w:val="single"/>
              </w:rPr>
            </w:pPr>
            <w:r>
              <w:rPr>
                <w:rFonts w:ascii="Helvetica Neue" w:hAnsi="Helvetica Neue"/>
                <w:u w:val="single"/>
              </w:rPr>
              <w:t>A Spirit of Revival</w:t>
            </w:r>
          </w:p>
          <w:p w14:paraId="1CB810AE" w14:textId="77777777" w:rsidR="00F06DCE" w:rsidRDefault="00F06DCE" w:rsidP="00F06DCE">
            <w:pPr>
              <w:pStyle w:val="Heading21"/>
              <w:numPr>
                <w:ilvl w:val="0"/>
                <w:numId w:val="18"/>
              </w:numPr>
              <w:rPr>
                <w:rFonts w:ascii="Helvetica Neue" w:hAnsi="Helvetica Neue"/>
                <w:b w:val="0"/>
                <w:sz w:val="24"/>
                <w:szCs w:val="24"/>
              </w:rPr>
            </w:pPr>
            <w:r>
              <w:rPr>
                <w:rFonts w:ascii="Helvetica Neue" w:hAnsi="Helvetica Neue"/>
                <w:b w:val="0"/>
                <w:sz w:val="24"/>
                <w:szCs w:val="24"/>
              </w:rPr>
              <w:t>The Second Great Awakening occurred in the early 1800s.</w:t>
            </w:r>
          </w:p>
          <w:p w14:paraId="434F2159" w14:textId="43E3A90C" w:rsidR="00F06DCE" w:rsidRPr="00F06DCE" w:rsidRDefault="00F06DCE" w:rsidP="00FF4F8E">
            <w:pPr>
              <w:pStyle w:val="Heading21"/>
              <w:numPr>
                <w:ilvl w:val="0"/>
                <w:numId w:val="18"/>
              </w:numPr>
              <w:rPr>
                <w:rFonts w:ascii="Helvetica Neue" w:hAnsi="Helvetica Neue"/>
                <w:b w:val="0"/>
                <w:sz w:val="24"/>
                <w:szCs w:val="24"/>
              </w:rPr>
            </w:pPr>
            <w:r w:rsidRPr="00F06DCE">
              <w:rPr>
                <w:rFonts w:ascii="Helvetica Neue" w:hAnsi="Helvetica Neue"/>
                <w:b w:val="0"/>
                <w:sz w:val="24"/>
                <w:szCs w:val="24"/>
              </w:rPr>
              <w:t>Americans began to believe, after being preached to, they could act to improve things.</w:t>
            </w:r>
          </w:p>
          <w:p w14:paraId="210F5471" w14:textId="16A05D68" w:rsidR="00FF4F8E" w:rsidRDefault="00F06DCE" w:rsidP="00FF4F8E">
            <w:pPr>
              <w:pStyle w:val="Heading21"/>
              <w:rPr>
                <w:rFonts w:ascii="Helvetica Neue" w:hAnsi="Helvetica Neue"/>
                <w:u w:val="single"/>
              </w:rPr>
            </w:pPr>
            <w:r>
              <w:rPr>
                <w:rFonts w:ascii="Helvetica Neue" w:hAnsi="Helvetica Neue"/>
                <w:u w:val="single"/>
              </w:rPr>
              <w:t>Temperance Societies</w:t>
            </w:r>
          </w:p>
          <w:p w14:paraId="21E76B1E" w14:textId="5523731F" w:rsidR="00FF4F8E" w:rsidRDefault="00F06DCE" w:rsidP="00FC0C23">
            <w:pPr>
              <w:pStyle w:val="Heading21"/>
              <w:numPr>
                <w:ilvl w:val="0"/>
                <w:numId w:val="18"/>
              </w:numPr>
              <w:rPr>
                <w:rFonts w:ascii="Helvetica Neue" w:hAnsi="Helvetica Neue"/>
                <w:b w:val="0"/>
                <w:sz w:val="24"/>
                <w:szCs w:val="24"/>
              </w:rPr>
            </w:pPr>
            <w:r>
              <w:rPr>
                <w:rFonts w:ascii="Helvetica Neue" w:hAnsi="Helvetica Neue"/>
                <w:b w:val="0"/>
                <w:sz w:val="24"/>
                <w:szCs w:val="24"/>
              </w:rPr>
              <w:t>Began temperance movement, encouraged drinking to stop – was supported by business owners so workers weren’t drunk</w:t>
            </w:r>
            <w:r w:rsidR="00FC0C23">
              <w:rPr>
                <w:rFonts w:ascii="Helvetica Neue" w:hAnsi="Helvetica Neue"/>
                <w:b w:val="0"/>
                <w:sz w:val="24"/>
                <w:szCs w:val="24"/>
              </w:rPr>
              <w:t>.</w:t>
            </w:r>
          </w:p>
          <w:p w14:paraId="1A2F094E" w14:textId="4D315B95" w:rsidR="00FC0C23" w:rsidRDefault="00F06DCE" w:rsidP="00FC0C23">
            <w:pPr>
              <w:pStyle w:val="Heading21"/>
              <w:numPr>
                <w:ilvl w:val="0"/>
                <w:numId w:val="18"/>
              </w:numPr>
              <w:rPr>
                <w:rFonts w:ascii="Helvetica Neue" w:hAnsi="Helvetica Neue"/>
                <w:b w:val="0"/>
                <w:sz w:val="24"/>
                <w:szCs w:val="24"/>
              </w:rPr>
            </w:pPr>
            <w:r>
              <w:rPr>
                <w:rFonts w:ascii="Helvetica Neue" w:hAnsi="Helvetica Neue"/>
                <w:b w:val="0"/>
                <w:sz w:val="24"/>
                <w:szCs w:val="24"/>
              </w:rPr>
              <w:t xml:space="preserve">States began to make it illegal to purchase </w:t>
            </w:r>
            <w:proofErr w:type="gramStart"/>
            <w:r>
              <w:rPr>
                <w:rFonts w:ascii="Helvetica Neue" w:hAnsi="Helvetica Neue"/>
                <w:b w:val="0"/>
                <w:sz w:val="24"/>
                <w:szCs w:val="24"/>
              </w:rPr>
              <w:t>alcohol,</w:t>
            </w:r>
            <w:proofErr w:type="gramEnd"/>
            <w:r>
              <w:rPr>
                <w:rFonts w:ascii="Helvetica Neue" w:hAnsi="Helvetica Neue"/>
                <w:b w:val="0"/>
                <w:sz w:val="24"/>
                <w:szCs w:val="24"/>
              </w:rPr>
              <w:t xml:space="preserve"> these laws remained in place up until the early 20</w:t>
            </w:r>
            <w:r w:rsidRPr="00F06DCE">
              <w:rPr>
                <w:rFonts w:ascii="Helvetica Neue" w:hAnsi="Helvetica Neue"/>
                <w:b w:val="0"/>
                <w:sz w:val="24"/>
                <w:szCs w:val="24"/>
                <w:vertAlign w:val="superscript"/>
              </w:rPr>
              <w:t>th</w:t>
            </w:r>
            <w:r>
              <w:rPr>
                <w:rFonts w:ascii="Helvetica Neue" w:hAnsi="Helvetica Neue"/>
                <w:b w:val="0"/>
                <w:sz w:val="24"/>
                <w:szCs w:val="24"/>
              </w:rPr>
              <w:t xml:space="preserve"> century</w:t>
            </w:r>
            <w:r w:rsidR="00FC0C23">
              <w:rPr>
                <w:rFonts w:ascii="Helvetica Neue" w:hAnsi="Helvetica Neue"/>
                <w:b w:val="0"/>
                <w:sz w:val="24"/>
                <w:szCs w:val="24"/>
              </w:rPr>
              <w:t>.</w:t>
            </w:r>
          </w:p>
          <w:p w14:paraId="62E77D7E" w14:textId="7202A53A" w:rsidR="00FC0C23" w:rsidRDefault="00F06DCE" w:rsidP="00FC0C23">
            <w:pPr>
              <w:pStyle w:val="Heading21"/>
              <w:rPr>
                <w:rFonts w:ascii="Helvetica Neue" w:hAnsi="Helvetica Neue"/>
                <w:u w:val="single"/>
              </w:rPr>
            </w:pPr>
            <w:r>
              <w:rPr>
                <w:rFonts w:ascii="Helvetica Neue" w:hAnsi="Helvetica Neue"/>
                <w:u w:val="single"/>
              </w:rPr>
              <w:t>Fighting for Workers’ Rights</w:t>
            </w:r>
          </w:p>
          <w:p w14:paraId="61D3EBCE" w14:textId="1B75D761" w:rsidR="00F06DCE" w:rsidRPr="00F06DCE" w:rsidRDefault="00F06DCE" w:rsidP="00F06DCE">
            <w:pPr>
              <w:pStyle w:val="Heading21"/>
              <w:numPr>
                <w:ilvl w:val="0"/>
                <w:numId w:val="18"/>
              </w:numPr>
              <w:rPr>
                <w:rFonts w:ascii="Helvetica Neue" w:hAnsi="Helvetica Neue"/>
                <w:u w:val="single"/>
              </w:rPr>
            </w:pPr>
            <w:r>
              <w:rPr>
                <w:rFonts w:ascii="Helvetica Neue" w:hAnsi="Helvetica Neue"/>
                <w:b w:val="0"/>
                <w:sz w:val="24"/>
                <w:szCs w:val="24"/>
              </w:rPr>
              <w:t>Labor union is a group of workers who, “band together to seek better working conditions.”</w:t>
            </w:r>
          </w:p>
          <w:p w14:paraId="3018F916" w14:textId="77777777" w:rsidR="00F06DCE" w:rsidRPr="00F06DCE" w:rsidRDefault="00F06DCE" w:rsidP="00F06DCE">
            <w:pPr>
              <w:pStyle w:val="Heading21"/>
              <w:numPr>
                <w:ilvl w:val="0"/>
                <w:numId w:val="18"/>
              </w:numPr>
              <w:rPr>
                <w:rFonts w:ascii="Helvetica Neue" w:hAnsi="Helvetica Neue"/>
                <w:u w:val="single"/>
              </w:rPr>
            </w:pPr>
            <w:r>
              <w:rPr>
                <w:rFonts w:ascii="Helvetica Neue" w:hAnsi="Helvetica Neue"/>
                <w:b w:val="0"/>
                <w:sz w:val="24"/>
                <w:szCs w:val="24"/>
              </w:rPr>
              <w:t>Mill owners made conditions work, union called for a strike.</w:t>
            </w:r>
          </w:p>
          <w:p w14:paraId="4918870D" w14:textId="2F7AF43B" w:rsidR="00F06DCE" w:rsidRPr="00F06DCE" w:rsidRDefault="00F06DCE" w:rsidP="00F06DCE">
            <w:pPr>
              <w:pStyle w:val="Heading21"/>
              <w:numPr>
                <w:ilvl w:val="0"/>
                <w:numId w:val="18"/>
              </w:numPr>
              <w:rPr>
                <w:rFonts w:ascii="Helvetica Neue" w:hAnsi="Helvetica Neue"/>
                <w:u w:val="single"/>
              </w:rPr>
            </w:pPr>
            <w:r>
              <w:rPr>
                <w:rFonts w:ascii="Helvetica Neue" w:hAnsi="Helvetica Neue"/>
                <w:b w:val="0"/>
                <w:sz w:val="24"/>
                <w:szCs w:val="24"/>
              </w:rPr>
              <w:t>In 1835-1836, many strikes occurred, followed by the Panic of 1837, when jobs became scarce.</w:t>
            </w:r>
          </w:p>
          <w:p w14:paraId="1012482F" w14:textId="77373193" w:rsidR="00F06DCE" w:rsidRDefault="00F06DCE" w:rsidP="00F06DCE">
            <w:pPr>
              <w:pStyle w:val="Heading21"/>
              <w:rPr>
                <w:rFonts w:ascii="Helvetica Neue" w:hAnsi="Helvetica Neue"/>
                <w:u w:val="single"/>
              </w:rPr>
            </w:pPr>
            <w:r>
              <w:rPr>
                <w:rFonts w:ascii="Helvetica Neue" w:hAnsi="Helvetica Neue"/>
                <w:u w:val="single"/>
              </w:rPr>
              <w:t>Improving Education</w:t>
            </w:r>
          </w:p>
          <w:p w14:paraId="2867E1C2" w14:textId="12D46B33" w:rsidR="00F06DCE" w:rsidRPr="00F06DCE" w:rsidRDefault="00F06DCE" w:rsidP="00F06DCE">
            <w:pPr>
              <w:pStyle w:val="Heading21"/>
              <w:numPr>
                <w:ilvl w:val="0"/>
                <w:numId w:val="18"/>
              </w:numPr>
              <w:rPr>
                <w:rFonts w:ascii="Helvetica Neue" w:hAnsi="Helvetica Neue"/>
                <w:u w:val="single"/>
              </w:rPr>
            </w:pPr>
            <w:r>
              <w:rPr>
                <w:rFonts w:ascii="Helvetica Neue" w:hAnsi="Helvetica Neue"/>
                <w:b w:val="0"/>
                <w:sz w:val="24"/>
                <w:szCs w:val="24"/>
              </w:rPr>
              <w:t>Americans began to demand better schools.</w:t>
            </w:r>
          </w:p>
          <w:p w14:paraId="7A213786" w14:textId="47DFEAFD" w:rsidR="00F06DCE" w:rsidRPr="00F06DCE" w:rsidRDefault="00F06DCE" w:rsidP="00F06DCE">
            <w:pPr>
              <w:pStyle w:val="Heading21"/>
              <w:numPr>
                <w:ilvl w:val="0"/>
                <w:numId w:val="18"/>
              </w:numPr>
              <w:rPr>
                <w:rFonts w:ascii="Helvetica Neue" w:hAnsi="Helvetica Neue"/>
                <w:u w:val="single"/>
              </w:rPr>
            </w:pPr>
            <w:r>
              <w:rPr>
                <w:rFonts w:ascii="Helvetica Neue" w:hAnsi="Helvetica Neue"/>
                <w:b w:val="0"/>
                <w:sz w:val="24"/>
                <w:szCs w:val="24"/>
              </w:rPr>
              <w:t>Horace Mann headed the first school board; Boston opened the first public high school in 1821.</w:t>
            </w:r>
          </w:p>
          <w:p w14:paraId="7446C17A" w14:textId="538CB7DA" w:rsidR="00F06DCE" w:rsidRPr="00296CAC" w:rsidRDefault="00F06DCE" w:rsidP="00F06DCE">
            <w:pPr>
              <w:pStyle w:val="Heading21"/>
              <w:numPr>
                <w:ilvl w:val="0"/>
                <w:numId w:val="18"/>
              </w:numPr>
              <w:rPr>
                <w:rFonts w:ascii="Helvetica Neue" w:hAnsi="Helvetica Neue"/>
                <w:u w:val="single"/>
              </w:rPr>
            </w:pPr>
            <w:r>
              <w:rPr>
                <w:rFonts w:ascii="Helvetica Neue" w:hAnsi="Helvetica Neue"/>
                <w:b w:val="0"/>
                <w:sz w:val="24"/>
                <w:szCs w:val="24"/>
              </w:rPr>
              <w:t>Some efforts were made to improve girls’ education, however, it was still rare</w:t>
            </w:r>
            <w:r w:rsidR="00296CAC">
              <w:rPr>
                <w:rFonts w:ascii="Helvetica Neue" w:hAnsi="Helvetica Neue"/>
                <w:b w:val="0"/>
                <w:sz w:val="24"/>
                <w:szCs w:val="24"/>
              </w:rPr>
              <w:t xml:space="preserve"> for girls to be educated beyond elementary.</w:t>
            </w:r>
          </w:p>
          <w:p w14:paraId="58760953" w14:textId="06538363" w:rsidR="00296CAC" w:rsidRPr="00296CAC" w:rsidRDefault="00296CAC" w:rsidP="00F06DCE">
            <w:pPr>
              <w:pStyle w:val="Heading21"/>
              <w:numPr>
                <w:ilvl w:val="0"/>
                <w:numId w:val="18"/>
              </w:numPr>
              <w:rPr>
                <w:rFonts w:ascii="Helvetica Neue" w:hAnsi="Helvetica Neue"/>
                <w:u w:val="single"/>
              </w:rPr>
            </w:pPr>
            <w:r>
              <w:rPr>
                <w:rFonts w:ascii="Helvetica Neue" w:hAnsi="Helvetica Neue"/>
                <w:b w:val="0"/>
                <w:sz w:val="24"/>
                <w:szCs w:val="24"/>
              </w:rPr>
              <w:t>Few colleges accepted African-Americans, and accepted very few at a time when they did.</w:t>
            </w:r>
          </w:p>
          <w:p w14:paraId="56B8B79C" w14:textId="77777777" w:rsidR="00296CAC" w:rsidRPr="00F06DCE" w:rsidRDefault="00296CAC" w:rsidP="00296CAC">
            <w:pPr>
              <w:pStyle w:val="Heading21"/>
              <w:ind w:left="720"/>
              <w:rPr>
                <w:rFonts w:ascii="Helvetica Neue" w:hAnsi="Helvetica Neue"/>
                <w:u w:val="single"/>
              </w:rPr>
            </w:pPr>
          </w:p>
          <w:p w14:paraId="4CE41CEB" w14:textId="7E1A6C46" w:rsidR="00296CAC" w:rsidRDefault="00296CAC" w:rsidP="00296CAC">
            <w:pPr>
              <w:pStyle w:val="Heading21"/>
              <w:rPr>
                <w:rFonts w:ascii="Helvetica Neue" w:hAnsi="Helvetica Neue"/>
                <w:u w:val="single"/>
              </w:rPr>
            </w:pPr>
            <w:r>
              <w:rPr>
                <w:rFonts w:ascii="Helvetica Neue" w:hAnsi="Helvetica Neue"/>
                <w:u w:val="single"/>
              </w:rPr>
              <w:lastRenderedPageBreak/>
              <w:t>Caring for the Needy</w:t>
            </w:r>
          </w:p>
          <w:p w14:paraId="663646CD" w14:textId="421D52FE" w:rsidR="00296CAC" w:rsidRPr="00296CAC" w:rsidRDefault="00296CAC" w:rsidP="00296CAC">
            <w:pPr>
              <w:pStyle w:val="Heading21"/>
              <w:numPr>
                <w:ilvl w:val="0"/>
                <w:numId w:val="18"/>
              </w:numPr>
              <w:rPr>
                <w:rFonts w:ascii="Helvetica Neue" w:hAnsi="Helvetica Neue"/>
                <w:u w:val="single"/>
              </w:rPr>
            </w:pPr>
            <w:r>
              <w:rPr>
                <w:rFonts w:ascii="Helvetica Neue" w:hAnsi="Helvetica Neue"/>
                <w:b w:val="0"/>
                <w:sz w:val="24"/>
                <w:szCs w:val="24"/>
              </w:rPr>
              <w:t>Dorothea Dix worked to improve conditions for the weakest in society, after seeing many women in jail cells just for being mentally ill.</w:t>
            </w:r>
          </w:p>
          <w:p w14:paraId="7A05B981" w14:textId="6A63B681" w:rsidR="00296CAC" w:rsidRPr="00296CAC" w:rsidRDefault="00296CAC" w:rsidP="00296CAC">
            <w:pPr>
              <w:pStyle w:val="Heading21"/>
              <w:numPr>
                <w:ilvl w:val="0"/>
                <w:numId w:val="18"/>
              </w:numPr>
              <w:rPr>
                <w:rFonts w:ascii="Helvetica Neue" w:hAnsi="Helvetica Neue"/>
                <w:u w:val="single"/>
              </w:rPr>
            </w:pPr>
            <w:r>
              <w:rPr>
                <w:rFonts w:ascii="Helvetica Neue" w:hAnsi="Helvetica Neue"/>
                <w:b w:val="0"/>
                <w:sz w:val="24"/>
                <w:szCs w:val="24"/>
              </w:rPr>
              <w:t>Other schools were started for disabilities like deaf and blind children.</w:t>
            </w:r>
          </w:p>
          <w:p w14:paraId="0E5D6BBA" w14:textId="19C85AFD" w:rsidR="00296CAC" w:rsidRPr="00296CAC" w:rsidRDefault="00296CAC" w:rsidP="00296CAC">
            <w:pPr>
              <w:pStyle w:val="Heading21"/>
              <w:numPr>
                <w:ilvl w:val="0"/>
                <w:numId w:val="18"/>
              </w:numPr>
              <w:rPr>
                <w:rFonts w:ascii="Helvetica Neue" w:hAnsi="Helvetica Neue"/>
                <w:u w:val="single"/>
              </w:rPr>
            </w:pPr>
            <w:r>
              <w:rPr>
                <w:rFonts w:ascii="Helvetica Neue" w:hAnsi="Helvetica Neue"/>
                <w:b w:val="0"/>
                <w:sz w:val="24"/>
                <w:szCs w:val="24"/>
              </w:rPr>
              <w:t>Reformers also tried to change prisons to have better conditions and rehabilitate members.</w:t>
            </w:r>
          </w:p>
          <w:p w14:paraId="51E5F419" w14:textId="0684EF96" w:rsidR="00296CAC" w:rsidRDefault="00296CAC" w:rsidP="00296CAC">
            <w:pPr>
              <w:pStyle w:val="Heading21"/>
              <w:rPr>
                <w:rFonts w:ascii="Helvetica Neue" w:hAnsi="Helvetica Neue"/>
                <w:u w:val="single"/>
              </w:rPr>
            </w:pPr>
            <w:r>
              <w:rPr>
                <w:rFonts w:ascii="Helvetica Neue" w:hAnsi="Helvetica Neue"/>
                <w:u w:val="single"/>
              </w:rPr>
              <w:t>Spreading Ideas Through Print</w:t>
            </w:r>
          </w:p>
          <w:p w14:paraId="7DD23C05" w14:textId="2FBDB7FA" w:rsidR="00296CAC" w:rsidRPr="00296CAC" w:rsidRDefault="00296CAC" w:rsidP="00296CAC">
            <w:pPr>
              <w:pStyle w:val="Heading21"/>
              <w:numPr>
                <w:ilvl w:val="0"/>
                <w:numId w:val="18"/>
              </w:numPr>
              <w:rPr>
                <w:rFonts w:ascii="Helvetica Neue" w:hAnsi="Helvetica Neue"/>
                <w:u w:val="single"/>
              </w:rPr>
            </w:pPr>
            <w:r>
              <w:rPr>
                <w:rFonts w:ascii="Helvetica Neue" w:hAnsi="Helvetica Neue"/>
                <w:b w:val="0"/>
                <w:sz w:val="24"/>
                <w:szCs w:val="24"/>
              </w:rPr>
              <w:t>Papers began to publish more life advice; hundreds of new magazines were published.</w:t>
            </w:r>
          </w:p>
          <w:p w14:paraId="77012E9A" w14:textId="4AFF65E1" w:rsidR="00296CAC" w:rsidRPr="00296CAC" w:rsidRDefault="00296CAC" w:rsidP="00296CAC">
            <w:pPr>
              <w:pStyle w:val="Heading21"/>
              <w:numPr>
                <w:ilvl w:val="0"/>
                <w:numId w:val="18"/>
              </w:numPr>
              <w:rPr>
                <w:rFonts w:ascii="Helvetica Neue" w:hAnsi="Helvetica Neue"/>
                <w:u w:val="single"/>
              </w:rPr>
            </w:pPr>
            <w:r>
              <w:rPr>
                <w:rFonts w:ascii="Helvetica Neue" w:hAnsi="Helvetica Neue"/>
                <w:b w:val="0"/>
                <w:sz w:val="24"/>
                <w:szCs w:val="24"/>
              </w:rPr>
              <w:t>Sarah Hale published magazines which explained of women’s equal roles in life, went on to edit poems and stories.</w:t>
            </w:r>
          </w:p>
          <w:p w14:paraId="32349C36" w14:textId="670656EB" w:rsidR="00296CAC" w:rsidRDefault="00296CAC" w:rsidP="00296CAC">
            <w:pPr>
              <w:pStyle w:val="Heading21"/>
              <w:rPr>
                <w:rFonts w:ascii="Helvetica Neue" w:hAnsi="Helvetica Neue"/>
                <w:u w:val="single"/>
              </w:rPr>
            </w:pPr>
            <w:r>
              <w:rPr>
                <w:rFonts w:ascii="Helvetica Neue" w:hAnsi="Helvetica Neue"/>
                <w:u w:val="single"/>
              </w:rPr>
              <w:t>Creating Ideal Communities</w:t>
            </w:r>
          </w:p>
          <w:p w14:paraId="2759925E" w14:textId="4C824EBD" w:rsidR="00296CAC" w:rsidRPr="00130E7F" w:rsidRDefault="00296CAC" w:rsidP="00296CAC">
            <w:pPr>
              <w:pStyle w:val="Heading21"/>
              <w:numPr>
                <w:ilvl w:val="0"/>
                <w:numId w:val="18"/>
              </w:numPr>
              <w:rPr>
                <w:rFonts w:ascii="Helvetica Neue" w:hAnsi="Helvetica Neue"/>
                <w:u w:val="single"/>
              </w:rPr>
            </w:pPr>
            <w:r>
              <w:rPr>
                <w:rFonts w:ascii="Helvetica Neue" w:hAnsi="Helvetica Neue"/>
                <w:b w:val="0"/>
                <w:sz w:val="24"/>
                <w:szCs w:val="24"/>
              </w:rPr>
              <w:t>Utopias, attempts at the perfect society, encountered financial and other difficulties/conflicts.</w:t>
            </w:r>
          </w:p>
          <w:p w14:paraId="42F45383" w14:textId="1C33E407" w:rsidR="00296CAC" w:rsidRDefault="00130E7F" w:rsidP="00130E7F">
            <w:pPr>
              <w:pStyle w:val="Heading21"/>
              <w:numPr>
                <w:ilvl w:val="0"/>
                <w:numId w:val="18"/>
              </w:numPr>
              <w:rPr>
                <w:rFonts w:ascii="Helvetica Neue" w:hAnsi="Helvetica Neue"/>
                <w:u w:val="single"/>
              </w:rPr>
            </w:pPr>
            <w:r>
              <w:rPr>
                <w:rFonts w:ascii="Helvetica Neue" w:hAnsi="Helvetica Neue"/>
                <w:b w:val="0"/>
                <w:sz w:val="24"/>
                <w:szCs w:val="24"/>
              </w:rPr>
              <w:t>Shakers shook with emotion during church services, vowed to not marry or have children.</w:t>
            </w:r>
          </w:p>
          <w:p w14:paraId="365765B7" w14:textId="2C0D24A2" w:rsidR="00296CAC" w:rsidRPr="00130E7F" w:rsidRDefault="00130E7F" w:rsidP="00296CAC">
            <w:pPr>
              <w:pStyle w:val="Heading21"/>
              <w:numPr>
                <w:ilvl w:val="0"/>
                <w:numId w:val="18"/>
              </w:numPr>
              <w:rPr>
                <w:rFonts w:ascii="Helvetica Neue" w:hAnsi="Helvetica Neue"/>
                <w:u w:val="single"/>
              </w:rPr>
            </w:pPr>
            <w:r>
              <w:rPr>
                <w:rFonts w:ascii="Helvetica Neue" w:hAnsi="Helvetica Neue"/>
                <w:b w:val="0"/>
                <w:sz w:val="24"/>
                <w:szCs w:val="24"/>
              </w:rPr>
              <w:t>In 1999, only seven Shakers remained, down from the 6,000 it peaked at in the 1840s</w:t>
            </w:r>
            <w:bookmarkStart w:id="0" w:name="_GoBack"/>
            <w:bookmarkEnd w:id="0"/>
            <w:r>
              <w:rPr>
                <w:rFonts w:ascii="Helvetica Neue" w:hAnsi="Helvetica Neue"/>
                <w:b w:val="0"/>
                <w:sz w:val="24"/>
                <w:szCs w:val="24"/>
              </w:rPr>
              <w:t>.</w:t>
            </w:r>
          </w:p>
          <w:p w14:paraId="0C4A0E46" w14:textId="77777777" w:rsidR="00F06DCE" w:rsidRPr="00F06DCE" w:rsidRDefault="00F06DCE" w:rsidP="00296CAC">
            <w:pPr>
              <w:pStyle w:val="Heading21"/>
              <w:rPr>
                <w:rFonts w:ascii="Helvetica Neue" w:hAnsi="Helvetica Neue"/>
                <w:u w:val="single"/>
              </w:rPr>
            </w:pPr>
          </w:p>
          <w:p w14:paraId="4B1D0BCA" w14:textId="1A0A1C8C" w:rsidR="004D291A" w:rsidRDefault="004D291A" w:rsidP="00F06DCE">
            <w:pPr>
              <w:pStyle w:val="Heading21"/>
              <w:rPr>
                <w:rFonts w:ascii="Helvetica Neue" w:hAnsi="Helvetica Neue"/>
                <w:u w:val="single"/>
              </w:rPr>
            </w:pPr>
            <w:r>
              <w:rPr>
                <w:rFonts w:ascii="Helvetica Neue" w:hAnsi="Helvetica Neue"/>
                <w:u w:val="single"/>
              </w:rPr>
              <w:t>Summary</w:t>
            </w:r>
          </w:p>
          <w:p w14:paraId="2675E434" w14:textId="14CD88FE" w:rsidR="004D291A" w:rsidRPr="004D291A" w:rsidRDefault="00130E7F" w:rsidP="00827445">
            <w:pPr>
              <w:pStyle w:val="Heading21"/>
              <w:rPr>
                <w:rFonts w:ascii="Helvetica Neue" w:hAnsi="Helvetica Neue"/>
                <w:b w:val="0"/>
                <w:sz w:val="24"/>
                <w:szCs w:val="24"/>
              </w:rPr>
            </w:pPr>
            <w:r>
              <w:rPr>
                <w:rFonts w:ascii="Helvetica Neue" w:hAnsi="Helvetica Neue"/>
                <w:b w:val="0"/>
                <w:sz w:val="24"/>
                <w:szCs w:val="24"/>
              </w:rPr>
              <w:t>Several movements and attempts to reform American society were made during this period.  Religious awakening, just like during the revolution, helped to raise spirits.  The temperance movements helped to resolve some issues with alcohol, but also developed un-Constitutional laws.  Finally, through print, ideas began to spread, as we are accustomed to today with the internet.  These all lead to a more developed and advanced American society who began to care for those who needed it.</w:t>
            </w:r>
          </w:p>
        </w:tc>
      </w:tr>
      <w:tr w:rsidR="00427D6E" w:rsidRPr="001715D2" w14:paraId="62B54B5B" w14:textId="77777777" w:rsidTr="00BC4F72">
        <w:trPr>
          <w:trHeight w:val="11420"/>
        </w:trPr>
        <w:tc>
          <w:tcPr>
            <w:tcW w:w="2538" w:type="dxa"/>
          </w:tcPr>
          <w:p w14:paraId="61FB4E11" w14:textId="7F0D61AA" w:rsidR="00427D6E" w:rsidRPr="001715D2" w:rsidRDefault="00427D6E" w:rsidP="00BC4F72">
            <w:pPr>
              <w:rPr>
                <w:rFonts w:ascii="Helvetica Neue" w:eastAsia="Arial Unicode MS" w:hAnsi="Helvetica Neue"/>
                <w:i/>
              </w:rPr>
            </w:pPr>
          </w:p>
        </w:tc>
        <w:tc>
          <w:tcPr>
            <w:tcW w:w="7038" w:type="dxa"/>
          </w:tcPr>
          <w:p w14:paraId="00EEC2D6" w14:textId="21DC36DE" w:rsidR="00BC1B2C" w:rsidRDefault="00BC1B2C" w:rsidP="00BC4F72">
            <w:pPr>
              <w:rPr>
                <w:rFonts w:ascii="Helvetica Neue" w:eastAsia="Arial Unicode MS" w:hAnsi="Helvetica Neue"/>
                <w:b/>
              </w:rPr>
            </w:pPr>
          </w:p>
          <w:p w14:paraId="4CABFD92" w14:textId="11B01895" w:rsidR="00427D6E" w:rsidRPr="00BC1B2C" w:rsidRDefault="00427D6E" w:rsidP="00BC1B2C">
            <w:pPr>
              <w:tabs>
                <w:tab w:val="left" w:pos="2410"/>
              </w:tabs>
              <w:rPr>
                <w:rFonts w:ascii="Helvetica Neue" w:eastAsia="Arial Unicode MS" w:hAnsi="Helvetica Neue"/>
              </w:rPr>
            </w:pPr>
          </w:p>
        </w:tc>
      </w:tr>
    </w:tbl>
    <w:p w14:paraId="5655389A" w14:textId="38957D50" w:rsidR="005A7E66" w:rsidRPr="001715D2" w:rsidRDefault="00BC4F72" w:rsidP="00923E1F">
      <w:pPr>
        <w:rPr>
          <w:rFonts w:ascii="Helvetica Neue" w:hAnsi="Helvetica Neue"/>
        </w:rPr>
      </w:pPr>
      <w:r>
        <w:rPr>
          <w:rFonts w:ascii="Helvetica Neue" w:hAnsi="Helvetica Neue"/>
        </w:rPr>
        <w:br w:type="textWrapping" w:clear="all"/>
      </w:r>
    </w:p>
    <w:sectPr w:rsidR="005A7E66" w:rsidRPr="001715D2">
      <w:pgSz w:w="12240" w:h="15840"/>
      <w:pgMar w:top="1440" w:right="1440" w:bottom="1440" w:left="1440" w:header="720" w:footer="864"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panose1 w:val="02000503000000020004"/>
    <w:charset w:val="00"/>
    <w:family w:val="auto"/>
    <w:pitch w:val="variable"/>
    <w:sig w:usb0="80000067"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894EE873"/>
    <w:lvl w:ilvl="0">
      <w:start w:val="1"/>
      <w:numFmt w:val="bullet"/>
      <w:lvlText w:val="•"/>
      <w:lvlJc w:val="left"/>
      <w:pPr>
        <w:tabs>
          <w:tab w:val="num" w:pos="180"/>
        </w:tabs>
        <w:ind w:left="180" w:firstLine="0"/>
      </w:pPr>
      <w:rPr>
        <w:rFonts w:ascii="Helvetica" w:eastAsia="Arial Unicode MS" w:hAnsi="Helvetica" w:hint="default"/>
        <w:b w:val="0"/>
        <w:i w:val="0"/>
        <w:caps w:val="0"/>
        <w:smallCaps w:val="0"/>
        <w:strike w:val="0"/>
        <w:dstrike w:val="0"/>
        <w:color w:val="000000"/>
        <w:kern w:val="0"/>
        <w:position w:val="-2"/>
        <w:sz w:val="24"/>
        <w:u w:val="none"/>
        <w:vertAlign w:val="baseline"/>
        <w:rtl w:val="0"/>
        <w:em w:val="none"/>
        <w14:textOutline w14:w="0" w14:cap="rnd" w14:cmpd="sng" w14:algn="ctr">
          <w14:noFill/>
          <w14:prstDash w14:val="solid"/>
          <w14:bevel/>
        </w14:textOutline>
      </w:rPr>
    </w:lvl>
    <w:lvl w:ilvl="1">
      <w:start w:val="1"/>
      <w:numFmt w:val="bullet"/>
      <w:lvlText w:val="•"/>
      <w:lvlJc w:val="left"/>
      <w:pPr>
        <w:tabs>
          <w:tab w:val="num" w:pos="180"/>
        </w:tabs>
        <w:ind w:left="180" w:firstLine="360"/>
      </w:pPr>
      <w:rPr>
        <w:rFonts w:ascii="Helvetica" w:eastAsia="Arial Unicode MS" w:hAnsi="Helvetica" w:hint="default"/>
        <w:b w:val="0"/>
        <w:i w:val="0"/>
        <w:caps w:val="0"/>
        <w:smallCaps w:val="0"/>
        <w:strike w:val="0"/>
        <w:dstrike w:val="0"/>
        <w:color w:val="000000"/>
        <w:kern w:val="0"/>
        <w:position w:val="-2"/>
        <w:sz w:val="24"/>
        <w:u w:val="none"/>
        <w:vertAlign w:val="baseline"/>
        <w:rtl w:val="0"/>
        <w:em w:val="none"/>
        <w14:textOutline w14:w="0" w14:cap="rnd" w14:cmpd="sng" w14:algn="ctr">
          <w14:noFill/>
          <w14:prstDash w14:val="solid"/>
          <w14:bevel/>
        </w14:textOutline>
      </w:rPr>
    </w:lvl>
    <w:lvl w:ilvl="2">
      <w:start w:val="1"/>
      <w:numFmt w:val="bullet"/>
      <w:lvlText w:val="•"/>
      <w:lvlJc w:val="left"/>
      <w:pPr>
        <w:tabs>
          <w:tab w:val="num" w:pos="180"/>
        </w:tabs>
        <w:ind w:left="180" w:firstLine="720"/>
      </w:pPr>
      <w:rPr>
        <w:rFonts w:ascii="Helvetica" w:eastAsia="Arial Unicode MS" w:hAnsi="Helvetica" w:hint="default"/>
        <w:b w:val="0"/>
        <w:i w:val="0"/>
        <w:caps w:val="0"/>
        <w:smallCaps w:val="0"/>
        <w:strike w:val="0"/>
        <w:dstrike w:val="0"/>
        <w:color w:val="000000"/>
        <w:kern w:val="0"/>
        <w:position w:val="-2"/>
        <w:sz w:val="24"/>
        <w:u w:val="none"/>
        <w:vertAlign w:val="baseline"/>
        <w:rtl w:val="0"/>
        <w:em w:val="none"/>
        <w14:textOutline w14:w="0" w14:cap="rnd" w14:cmpd="sng" w14:algn="ctr">
          <w14:noFill/>
          <w14:prstDash w14:val="solid"/>
          <w14:bevel/>
        </w14:textOutline>
      </w:rPr>
    </w:lvl>
    <w:lvl w:ilvl="3">
      <w:start w:val="1"/>
      <w:numFmt w:val="bullet"/>
      <w:lvlText w:val="•"/>
      <w:lvlJc w:val="left"/>
      <w:pPr>
        <w:tabs>
          <w:tab w:val="num" w:pos="180"/>
        </w:tabs>
        <w:ind w:left="180" w:firstLine="1080"/>
      </w:pPr>
      <w:rPr>
        <w:rFonts w:ascii="Helvetica" w:eastAsia="Arial Unicode MS" w:hAnsi="Helvetica" w:hint="default"/>
        <w:b w:val="0"/>
        <w:i w:val="0"/>
        <w:caps w:val="0"/>
        <w:smallCaps w:val="0"/>
        <w:strike w:val="0"/>
        <w:dstrike w:val="0"/>
        <w:color w:val="000000"/>
        <w:kern w:val="0"/>
        <w:position w:val="-2"/>
        <w:sz w:val="24"/>
        <w:u w:val="none"/>
        <w:vertAlign w:val="baseline"/>
        <w:rtl w:val="0"/>
        <w:em w:val="none"/>
        <w14:textOutline w14:w="0" w14:cap="rnd" w14:cmpd="sng" w14:algn="ctr">
          <w14:noFill/>
          <w14:prstDash w14:val="solid"/>
          <w14:bevel/>
        </w14:textOutline>
      </w:rPr>
    </w:lvl>
    <w:lvl w:ilvl="4">
      <w:start w:val="1"/>
      <w:numFmt w:val="bullet"/>
      <w:lvlText w:val="•"/>
      <w:lvlJc w:val="left"/>
      <w:pPr>
        <w:tabs>
          <w:tab w:val="num" w:pos="180"/>
        </w:tabs>
        <w:ind w:left="180" w:firstLine="1440"/>
      </w:pPr>
      <w:rPr>
        <w:rFonts w:ascii="Helvetica" w:eastAsia="Arial Unicode MS" w:hAnsi="Helvetica" w:hint="default"/>
        <w:b w:val="0"/>
        <w:i w:val="0"/>
        <w:caps w:val="0"/>
        <w:smallCaps w:val="0"/>
        <w:strike w:val="0"/>
        <w:dstrike w:val="0"/>
        <w:color w:val="000000"/>
        <w:kern w:val="0"/>
        <w:position w:val="-2"/>
        <w:sz w:val="24"/>
        <w:u w:val="none"/>
        <w:vertAlign w:val="baseline"/>
        <w:rtl w:val="0"/>
        <w:em w:val="none"/>
        <w14:textOutline w14:w="0" w14:cap="rnd" w14:cmpd="sng" w14:algn="ctr">
          <w14:noFill/>
          <w14:prstDash w14:val="solid"/>
          <w14:bevel/>
        </w14:textOutline>
      </w:rPr>
    </w:lvl>
    <w:lvl w:ilvl="5">
      <w:start w:val="1"/>
      <w:numFmt w:val="bullet"/>
      <w:lvlText w:val="•"/>
      <w:lvlJc w:val="left"/>
      <w:pPr>
        <w:tabs>
          <w:tab w:val="num" w:pos="180"/>
        </w:tabs>
        <w:ind w:left="180" w:firstLine="1800"/>
      </w:pPr>
      <w:rPr>
        <w:rFonts w:ascii="Helvetica" w:eastAsia="Arial Unicode MS" w:hAnsi="Helvetica" w:hint="default"/>
        <w:b w:val="0"/>
        <w:i w:val="0"/>
        <w:caps w:val="0"/>
        <w:smallCaps w:val="0"/>
        <w:strike w:val="0"/>
        <w:dstrike w:val="0"/>
        <w:color w:val="000000"/>
        <w:kern w:val="0"/>
        <w:position w:val="-2"/>
        <w:sz w:val="24"/>
        <w:u w:val="none"/>
        <w:vertAlign w:val="baseline"/>
        <w:rtl w:val="0"/>
        <w:em w:val="none"/>
        <w14:textOutline w14:w="0" w14:cap="rnd" w14:cmpd="sng" w14:algn="ctr">
          <w14:noFill/>
          <w14:prstDash w14:val="solid"/>
          <w14:bevel/>
        </w14:textOutline>
      </w:rPr>
    </w:lvl>
    <w:lvl w:ilvl="6">
      <w:start w:val="1"/>
      <w:numFmt w:val="bullet"/>
      <w:lvlText w:val="•"/>
      <w:lvlJc w:val="left"/>
      <w:pPr>
        <w:tabs>
          <w:tab w:val="num" w:pos="180"/>
        </w:tabs>
        <w:ind w:left="180" w:firstLine="2160"/>
      </w:pPr>
      <w:rPr>
        <w:rFonts w:ascii="Helvetica" w:eastAsia="Arial Unicode MS" w:hAnsi="Helvetica" w:hint="default"/>
        <w:b w:val="0"/>
        <w:i w:val="0"/>
        <w:caps w:val="0"/>
        <w:smallCaps w:val="0"/>
        <w:strike w:val="0"/>
        <w:dstrike w:val="0"/>
        <w:color w:val="000000"/>
        <w:kern w:val="0"/>
        <w:position w:val="-2"/>
        <w:sz w:val="24"/>
        <w:u w:val="none"/>
        <w:vertAlign w:val="baseline"/>
        <w:rtl w:val="0"/>
        <w:em w:val="none"/>
        <w14:textOutline w14:w="0" w14:cap="rnd" w14:cmpd="sng" w14:algn="ctr">
          <w14:noFill/>
          <w14:prstDash w14:val="solid"/>
          <w14:bevel/>
        </w14:textOutline>
      </w:rPr>
    </w:lvl>
    <w:lvl w:ilvl="7">
      <w:start w:val="1"/>
      <w:numFmt w:val="bullet"/>
      <w:lvlText w:val="•"/>
      <w:lvlJc w:val="left"/>
      <w:pPr>
        <w:tabs>
          <w:tab w:val="num" w:pos="180"/>
        </w:tabs>
        <w:ind w:left="180" w:firstLine="2520"/>
      </w:pPr>
      <w:rPr>
        <w:rFonts w:ascii="Helvetica" w:eastAsia="Arial Unicode MS" w:hAnsi="Helvetica" w:hint="default"/>
        <w:b w:val="0"/>
        <w:i w:val="0"/>
        <w:caps w:val="0"/>
        <w:smallCaps w:val="0"/>
        <w:strike w:val="0"/>
        <w:dstrike w:val="0"/>
        <w:color w:val="000000"/>
        <w:kern w:val="0"/>
        <w:position w:val="-2"/>
        <w:sz w:val="24"/>
        <w:u w:val="none"/>
        <w:vertAlign w:val="baseline"/>
        <w:rtl w:val="0"/>
        <w:em w:val="none"/>
        <w14:textOutline w14:w="0" w14:cap="rnd" w14:cmpd="sng" w14:algn="ctr">
          <w14:noFill/>
          <w14:prstDash w14:val="solid"/>
          <w14:bevel/>
        </w14:textOutline>
      </w:rPr>
    </w:lvl>
    <w:lvl w:ilvl="8">
      <w:start w:val="1"/>
      <w:numFmt w:val="bullet"/>
      <w:lvlText w:val="•"/>
      <w:lvlJc w:val="left"/>
      <w:pPr>
        <w:tabs>
          <w:tab w:val="num" w:pos="180"/>
        </w:tabs>
        <w:ind w:left="180" w:firstLine="2880"/>
      </w:pPr>
      <w:rPr>
        <w:rFonts w:ascii="Helvetica" w:eastAsia="Arial Unicode MS" w:hAnsi="Helvetica" w:hint="default"/>
        <w:b w:val="0"/>
        <w:i w:val="0"/>
        <w:caps w:val="0"/>
        <w:smallCaps w:val="0"/>
        <w:strike w:val="0"/>
        <w:dstrike w:val="0"/>
        <w:color w:val="000000"/>
        <w:kern w:val="0"/>
        <w:position w:val="-2"/>
        <w:sz w:val="24"/>
        <w:u w:val="none"/>
        <w:vertAlign w:val="baseline"/>
        <w:rtl w:val="0"/>
        <w:em w:val="none"/>
        <w14:textOutline w14:w="0" w14:cap="rnd" w14:cmpd="sng" w14:algn="ctr">
          <w14:noFill/>
          <w14:prstDash w14:val="solid"/>
          <w14:bevel/>
        </w14:textOutline>
      </w:rPr>
    </w:lvl>
  </w:abstractNum>
  <w:abstractNum w:abstractNumId="1">
    <w:nsid w:val="00000002"/>
    <w:multiLevelType w:val="multilevel"/>
    <w:tmpl w:val="894EE87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0000003"/>
    <w:multiLevelType w:val="multilevel"/>
    <w:tmpl w:val="894EE875"/>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0000004"/>
    <w:multiLevelType w:val="multilevel"/>
    <w:tmpl w:val="894EE876"/>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00000005"/>
    <w:multiLevelType w:val="multilevel"/>
    <w:tmpl w:val="894EE877"/>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00000006"/>
    <w:multiLevelType w:val="multilevel"/>
    <w:tmpl w:val="894EE878"/>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00000007"/>
    <w:multiLevelType w:val="multilevel"/>
    <w:tmpl w:val="894EE879"/>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00000008"/>
    <w:multiLevelType w:val="multilevel"/>
    <w:tmpl w:val="894EE87A"/>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00000009"/>
    <w:multiLevelType w:val="multilevel"/>
    <w:tmpl w:val="894EE87B"/>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0000000A"/>
    <w:multiLevelType w:val="multilevel"/>
    <w:tmpl w:val="894EE87C"/>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0000000B"/>
    <w:multiLevelType w:val="multilevel"/>
    <w:tmpl w:val="894EE87D"/>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0000000C"/>
    <w:multiLevelType w:val="multilevel"/>
    <w:tmpl w:val="894EE87E"/>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0000000D"/>
    <w:multiLevelType w:val="multilevel"/>
    <w:tmpl w:val="894EE87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337C543E"/>
    <w:multiLevelType w:val="hybridMultilevel"/>
    <w:tmpl w:val="4C4A04BA"/>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4">
    <w:nsid w:val="400C5E68"/>
    <w:multiLevelType w:val="hybridMultilevel"/>
    <w:tmpl w:val="044E9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F6061FF"/>
    <w:multiLevelType w:val="hybridMultilevel"/>
    <w:tmpl w:val="6BD085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55962DA1"/>
    <w:multiLevelType w:val="hybridMultilevel"/>
    <w:tmpl w:val="9F9EE886"/>
    <w:lvl w:ilvl="0" w:tplc="E8C21A12">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97B4E90"/>
    <w:multiLevelType w:val="hybridMultilevel"/>
    <w:tmpl w:val="3A3207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7"/>
  </w:num>
  <w:num w:numId="16">
    <w:abstractNumId w:val="15"/>
  </w:num>
  <w:num w:numId="17">
    <w:abstractNumId w:val="14"/>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embedSystemFonts/>
  <w:bordersDoNotSurroundHeader/>
  <w:bordersDoNotSurroundFooter/>
  <w:proofState w:spelling="clean" w:grammar="clean"/>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noLineBreaksAfter w:lang="ja-JP" w:val="‘“(〔[{〈《「『【⦅〘〖«〝︵︷︹︻︽︿﹁﹃﹇﹙﹛﹝｢"/>
  <w:noLineBreaksBefore w:lang="ja-JP" w:val="’”)〕]}〉"/>
  <w:doNotValidateAgainstSchema/>
  <w:doNotDemarcateInvalidXml/>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7E66"/>
    <w:rsid w:val="00130E7F"/>
    <w:rsid w:val="001715D2"/>
    <w:rsid w:val="00296CAC"/>
    <w:rsid w:val="00367FE5"/>
    <w:rsid w:val="00427D6E"/>
    <w:rsid w:val="004D291A"/>
    <w:rsid w:val="004F61E9"/>
    <w:rsid w:val="005A32D2"/>
    <w:rsid w:val="005A7E66"/>
    <w:rsid w:val="007770EA"/>
    <w:rsid w:val="00827445"/>
    <w:rsid w:val="00923E1F"/>
    <w:rsid w:val="0092734B"/>
    <w:rsid w:val="00B25C5D"/>
    <w:rsid w:val="00BC1B2C"/>
    <w:rsid w:val="00BC4F72"/>
    <w:rsid w:val="00E12F10"/>
    <w:rsid w:val="00ED2A45"/>
    <w:rsid w:val="00F06DCE"/>
    <w:rsid w:val="00F65441"/>
    <w:rsid w:val="00F730DA"/>
    <w:rsid w:val="00FC0C23"/>
    <w:rsid w:val="00FF4F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v:stroke weight="0" endcap="round"/>
    </o:shapedefaults>
    <o:shapelayout v:ext="edit">
      <o:idmap v:ext="edit" data="1"/>
    </o:shapelayout>
  </w:shapeDefaults>
  <w:doNotEmbedSmartTags/>
  <w:decimalSymbol w:val="."/>
  <w:listSeparator w:val=","/>
  <w14:docId w14:val="47E35EF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76">
    <w:lsdException w:name="Normal" w:qFormat="1"/>
    <w:lsdException w:name="heading 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locked="0" w:semiHidden="1" w:uiPriority="99" w:unhideWhenUsed="1"/>
    <w:lsdException w:name="Note Level 2" w:locked="0" w:semiHidden="1" w:uiPriority="99" w:unhideWhenUsed="1"/>
    <w:lsdException w:name="Note Level 3" w:locked="0" w:semiHidden="1" w:uiPriority="99" w:unhideWhenUsed="1"/>
    <w:lsdException w:name="Note Level 4" w:locked="0" w:semiHidden="1" w:uiPriority="99" w:unhideWhenUsed="1"/>
    <w:lsdException w:name="Note Level 5" w:locked="0" w:semiHidden="1" w:uiPriority="99" w:unhideWhenUsed="1"/>
    <w:lsdException w:name="Note Level 6" w:locked="0" w:semiHidden="1" w:uiPriority="99" w:unhideWhenUsed="1"/>
    <w:lsdException w:name="Note Level 7" w:locked="0" w:semiHidden="1" w:uiPriority="99" w:unhideWhenUsed="1"/>
    <w:lsdException w:name="Note Level 8" w:locked="0" w:semiHidden="1" w:uiPriority="99" w:unhideWhenUsed="1"/>
    <w:lsdException w:name="Note Level 9" w:locked="0" w:semiHidden="1" w:uiPriority="99" w:unhideWhenUsed="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21">
    <w:name w:val="Heading 21"/>
    <w:qFormat/>
    <w:pPr>
      <w:keepNext/>
      <w:outlineLvl w:val="1"/>
    </w:pPr>
    <w:rPr>
      <w:rFonts w:ascii="Helvetica" w:eastAsia="Arial Unicode MS" w:hAnsi="Helvetica"/>
      <w:b/>
      <w:color w:val="000000"/>
      <w:sz w:val="32"/>
    </w:rPr>
  </w:style>
  <w:style w:type="paragraph" w:customStyle="1" w:styleId="Body1">
    <w:name w:val="Body 1"/>
    <w:rPr>
      <w:rFonts w:ascii="Helvetica" w:eastAsia="Arial Unicode MS" w:hAnsi="Helvetica"/>
      <w:color w:val="000000"/>
      <w:sz w:val="24"/>
    </w:rPr>
  </w:style>
  <w:style w:type="paragraph" w:customStyle="1" w:styleId="Bullet">
    <w:name w:val="Bullet"/>
    <w:pPr>
      <w:numPr>
        <w:numId w:val="1"/>
      </w:numPr>
    </w:pPr>
  </w:style>
  <w:style w:type="table" w:styleId="TableGrid">
    <w:name w:val="Table Grid"/>
    <w:basedOn w:val="TableNormal"/>
    <w:locked/>
    <w:rsid w:val="005A7E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76">
    <w:lsdException w:name="Normal" w:qFormat="1"/>
    <w:lsdException w:name="heading 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locked="0" w:semiHidden="1" w:uiPriority="99" w:unhideWhenUsed="1"/>
    <w:lsdException w:name="Note Level 2" w:locked="0" w:semiHidden="1" w:uiPriority="99" w:unhideWhenUsed="1"/>
    <w:lsdException w:name="Note Level 3" w:locked="0" w:semiHidden="1" w:uiPriority="99" w:unhideWhenUsed="1"/>
    <w:lsdException w:name="Note Level 4" w:locked="0" w:semiHidden="1" w:uiPriority="99" w:unhideWhenUsed="1"/>
    <w:lsdException w:name="Note Level 5" w:locked="0" w:semiHidden="1" w:uiPriority="99" w:unhideWhenUsed="1"/>
    <w:lsdException w:name="Note Level 6" w:locked="0" w:semiHidden="1" w:uiPriority="99" w:unhideWhenUsed="1"/>
    <w:lsdException w:name="Note Level 7" w:locked="0" w:semiHidden="1" w:uiPriority="99" w:unhideWhenUsed="1"/>
    <w:lsdException w:name="Note Level 8" w:locked="0" w:semiHidden="1" w:uiPriority="99" w:unhideWhenUsed="1"/>
    <w:lsdException w:name="Note Level 9" w:locked="0" w:semiHidden="1" w:uiPriority="99" w:unhideWhenUsed="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21">
    <w:name w:val="Heading 21"/>
    <w:qFormat/>
    <w:pPr>
      <w:keepNext/>
      <w:outlineLvl w:val="1"/>
    </w:pPr>
    <w:rPr>
      <w:rFonts w:ascii="Helvetica" w:eastAsia="Arial Unicode MS" w:hAnsi="Helvetica"/>
      <w:b/>
      <w:color w:val="000000"/>
      <w:sz w:val="32"/>
    </w:rPr>
  </w:style>
  <w:style w:type="paragraph" w:customStyle="1" w:styleId="Body1">
    <w:name w:val="Body 1"/>
    <w:rPr>
      <w:rFonts w:ascii="Helvetica" w:eastAsia="Arial Unicode MS" w:hAnsi="Helvetica"/>
      <w:color w:val="000000"/>
      <w:sz w:val="24"/>
    </w:rPr>
  </w:style>
  <w:style w:type="paragraph" w:customStyle="1" w:styleId="Bullet">
    <w:name w:val="Bullet"/>
    <w:pPr>
      <w:numPr>
        <w:numId w:val="1"/>
      </w:numPr>
    </w:pPr>
  </w:style>
  <w:style w:type="table" w:styleId="TableGrid">
    <w:name w:val="Table Grid"/>
    <w:basedOn w:val="TableNormal"/>
    <w:locked/>
    <w:rsid w:val="005A7E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431</Words>
  <Characters>2460</Characters>
  <Application>Microsoft Macintosh Word</Application>
  <DocSecurity>0</DocSecurity>
  <Lines>20</Lines>
  <Paragraphs>5</Paragraphs>
  <ScaleCrop>false</ScaleCrop>
  <Company/>
  <LinksUpToDate>false</LinksUpToDate>
  <CharactersWithSpaces>2886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Kolin Krewinkel</dc:creator>
  <cp:keywords/>
  <cp:lastModifiedBy>Kolin Krewinkel</cp:lastModifiedBy>
  <cp:revision>2</cp:revision>
  <dcterms:created xsi:type="dcterms:W3CDTF">2012-03-08T16:10:00Z</dcterms:created>
  <dcterms:modified xsi:type="dcterms:W3CDTF">2012-03-08T16:10:00Z</dcterms:modified>
</cp:coreProperties>
</file>