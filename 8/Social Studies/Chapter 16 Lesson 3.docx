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right" w:tblpY="1"/>
        <w:tblOverlap w:val="never"/>
        <w:tblW w:w="0" w:type="auto"/>
        <w:tblLook w:val="04A0" w:firstRow="1" w:lastRow="0" w:firstColumn="1" w:lastColumn="0" w:noHBand="0" w:noVBand="1"/>
      </w:tblPr>
      <w:tblGrid>
        <w:gridCol w:w="2538"/>
        <w:gridCol w:w="7038"/>
      </w:tblGrid>
      <w:tr w:rsidR="005A7E66" w:rsidRPr="001715D2" w14:paraId="13C060FB" w14:textId="77777777" w:rsidTr="00BC4F72">
        <w:trPr>
          <w:trHeight w:val="11420"/>
        </w:trPr>
        <w:tc>
          <w:tcPr>
            <w:tcW w:w="2538" w:type="dxa"/>
          </w:tcPr>
          <w:p w14:paraId="4D6A0D1F" w14:textId="77777777" w:rsidR="005A7E66" w:rsidRPr="001715D2" w:rsidRDefault="005A7E66" w:rsidP="00BC4F72">
            <w:pPr>
              <w:rPr>
                <w:rFonts w:ascii="Helvetica Neue" w:eastAsia="Arial Unicode MS" w:hAnsi="Helvetica Neue"/>
                <w:i/>
              </w:rPr>
            </w:pPr>
            <w:r w:rsidRPr="001715D2">
              <w:rPr>
                <w:rFonts w:ascii="Helvetica Neue" w:eastAsia="Arial Unicode MS" w:hAnsi="Helvetica Neue"/>
                <w:i/>
              </w:rPr>
              <w:t>Focus Question:</w:t>
            </w:r>
          </w:p>
          <w:p w14:paraId="314579E0" w14:textId="30E47CF5" w:rsidR="005A7E66" w:rsidRDefault="005A7E66" w:rsidP="00BC4F72">
            <w:pPr>
              <w:rPr>
                <w:rFonts w:ascii="Helvetica Neue" w:eastAsia="Arial Unicode MS" w:hAnsi="Helvetica Neue"/>
                <w:i/>
              </w:rPr>
            </w:pPr>
          </w:p>
          <w:p w14:paraId="15AADB5B" w14:textId="21B05921" w:rsidR="00496F90" w:rsidRDefault="00496F90" w:rsidP="00BC4F72">
            <w:pPr>
              <w:rPr>
                <w:rFonts w:ascii="Helvetica Neue" w:eastAsia="Arial Unicode MS" w:hAnsi="Helvetica Neue"/>
                <w:i/>
              </w:rPr>
            </w:pPr>
          </w:p>
          <w:p w14:paraId="5D91CA7B" w14:textId="295764E1" w:rsidR="005A32D2" w:rsidRDefault="00CA2E0B" w:rsidP="00CA2E0B">
            <w:pPr>
              <w:rPr>
                <w:rFonts w:ascii="Helvetica Neue" w:eastAsia="Arial Unicode MS" w:hAnsi="Helvetica Neue"/>
                <w:i/>
              </w:rPr>
            </w:pPr>
            <w:r>
              <w:rPr>
                <w:rFonts w:ascii="Helvetica Neue" w:eastAsia="Arial Unicode MS" w:hAnsi="Helvetica Neue"/>
                <w:i/>
              </w:rPr>
              <w:t>Who led the victories in the West?</w:t>
            </w:r>
          </w:p>
          <w:p w14:paraId="18C5C9DB" w14:textId="77777777" w:rsidR="00CA2E0B" w:rsidRDefault="00CA2E0B" w:rsidP="00CA2E0B">
            <w:pPr>
              <w:rPr>
                <w:rFonts w:ascii="Helvetica Neue" w:eastAsia="Arial Unicode MS" w:hAnsi="Helvetica Neue"/>
                <w:i/>
              </w:rPr>
            </w:pPr>
          </w:p>
          <w:p w14:paraId="76DDA049" w14:textId="77777777" w:rsidR="00CA2E0B" w:rsidRDefault="00CA2E0B" w:rsidP="00CA2E0B">
            <w:pPr>
              <w:rPr>
                <w:rFonts w:ascii="Helvetica Neue" w:eastAsia="Arial Unicode MS" w:hAnsi="Helvetica Neue"/>
                <w:i/>
              </w:rPr>
            </w:pPr>
          </w:p>
          <w:p w14:paraId="2F5B0688" w14:textId="77777777" w:rsidR="00CA2E0B" w:rsidRDefault="00CA2E0B" w:rsidP="00CA2E0B">
            <w:pPr>
              <w:rPr>
                <w:rFonts w:ascii="Helvetica Neue" w:eastAsia="Arial Unicode MS" w:hAnsi="Helvetica Neue"/>
                <w:i/>
              </w:rPr>
            </w:pPr>
          </w:p>
          <w:p w14:paraId="52166C8B" w14:textId="77777777" w:rsidR="00CA2E0B" w:rsidRDefault="00CA2E0B" w:rsidP="00CA2E0B">
            <w:pPr>
              <w:rPr>
                <w:rFonts w:ascii="Helvetica Neue" w:eastAsia="Arial Unicode MS" w:hAnsi="Helvetica Neue"/>
                <w:i/>
              </w:rPr>
            </w:pPr>
          </w:p>
          <w:p w14:paraId="414EE1DE" w14:textId="77777777" w:rsidR="00CA2E0B" w:rsidRDefault="00CA2E0B" w:rsidP="00CA2E0B">
            <w:pPr>
              <w:rPr>
                <w:rFonts w:ascii="Helvetica Neue" w:eastAsia="Arial Unicode MS" w:hAnsi="Helvetica Neue"/>
                <w:i/>
              </w:rPr>
            </w:pPr>
          </w:p>
          <w:p w14:paraId="36E14AC1" w14:textId="77777777" w:rsidR="00CA2E0B" w:rsidRDefault="00CA2E0B" w:rsidP="00CA2E0B">
            <w:pPr>
              <w:rPr>
                <w:rFonts w:ascii="Helvetica Neue" w:eastAsia="Arial Unicode MS" w:hAnsi="Helvetica Neue"/>
                <w:i/>
              </w:rPr>
            </w:pPr>
            <w:r>
              <w:rPr>
                <w:rFonts w:ascii="Helvetica Neue" w:eastAsia="Arial Unicode MS" w:hAnsi="Helvetica Neue"/>
                <w:i/>
              </w:rPr>
              <w:t>What effects did the ferocity of the Battle of Shiloh have on each side?</w:t>
            </w:r>
          </w:p>
          <w:p w14:paraId="7BFD985D" w14:textId="77777777" w:rsidR="00CA2E0B" w:rsidRDefault="00CA2E0B" w:rsidP="00CA2E0B">
            <w:pPr>
              <w:rPr>
                <w:rFonts w:ascii="Helvetica Neue" w:eastAsia="Arial Unicode MS" w:hAnsi="Helvetica Neue"/>
                <w:i/>
              </w:rPr>
            </w:pPr>
          </w:p>
          <w:p w14:paraId="6ED28657" w14:textId="77777777" w:rsidR="00CA2E0B" w:rsidRDefault="00CA2E0B" w:rsidP="00CA2E0B">
            <w:pPr>
              <w:rPr>
                <w:rFonts w:ascii="Helvetica Neue" w:eastAsia="Arial Unicode MS" w:hAnsi="Helvetica Neue"/>
                <w:i/>
              </w:rPr>
            </w:pPr>
          </w:p>
          <w:p w14:paraId="1D78B8EF" w14:textId="77777777" w:rsidR="00CA2E0B" w:rsidRDefault="00CA2E0B" w:rsidP="00CA2E0B">
            <w:pPr>
              <w:rPr>
                <w:rFonts w:ascii="Helvetica Neue" w:eastAsia="Arial Unicode MS" w:hAnsi="Helvetica Neue"/>
                <w:i/>
              </w:rPr>
            </w:pPr>
          </w:p>
          <w:p w14:paraId="3B5B7015" w14:textId="77777777" w:rsidR="00CA2E0B" w:rsidRDefault="00CA2E0B" w:rsidP="00CA2E0B">
            <w:pPr>
              <w:rPr>
                <w:rFonts w:ascii="Helvetica Neue" w:eastAsia="Arial Unicode MS" w:hAnsi="Helvetica Neue"/>
                <w:i/>
              </w:rPr>
            </w:pPr>
          </w:p>
          <w:p w14:paraId="3DE7A581" w14:textId="77777777" w:rsidR="00CA2E0B" w:rsidRDefault="00CA2E0B" w:rsidP="00CA2E0B">
            <w:pPr>
              <w:rPr>
                <w:rFonts w:ascii="Helvetica Neue" w:eastAsia="Arial Unicode MS" w:hAnsi="Helvetica Neue"/>
                <w:i/>
              </w:rPr>
            </w:pPr>
          </w:p>
          <w:p w14:paraId="7AC51176" w14:textId="442CFD99" w:rsidR="00CA2E0B" w:rsidRDefault="00CA2E0B" w:rsidP="00CA2E0B">
            <w:pPr>
              <w:rPr>
                <w:rFonts w:ascii="Helvetica Neue" w:eastAsia="Arial Unicode MS" w:hAnsi="Helvetica Neue"/>
                <w:i/>
              </w:rPr>
            </w:pPr>
            <w:r>
              <w:rPr>
                <w:rFonts w:ascii="Helvetica Neue" w:eastAsia="Arial Unicode MS" w:hAnsi="Helvetica Neue"/>
                <w:i/>
              </w:rPr>
              <w:t>What did the Fall of New Orleans present for the Union?</w:t>
            </w:r>
          </w:p>
          <w:p w14:paraId="0D099CCB" w14:textId="77777777" w:rsidR="00CA2E0B" w:rsidRDefault="00CA2E0B" w:rsidP="00CA2E0B">
            <w:pPr>
              <w:rPr>
                <w:rFonts w:ascii="Helvetica Neue" w:eastAsia="Arial Unicode MS" w:hAnsi="Helvetica Neue"/>
                <w:i/>
              </w:rPr>
            </w:pPr>
          </w:p>
          <w:p w14:paraId="1A336E52" w14:textId="77777777" w:rsidR="00CA2E0B" w:rsidRDefault="00CA2E0B" w:rsidP="00CA2E0B">
            <w:pPr>
              <w:rPr>
                <w:rFonts w:ascii="Helvetica Neue" w:eastAsia="Arial Unicode MS" w:hAnsi="Helvetica Neue"/>
                <w:i/>
              </w:rPr>
            </w:pPr>
          </w:p>
          <w:p w14:paraId="421BF896" w14:textId="77777777" w:rsidR="00CA2E0B" w:rsidRDefault="00CA2E0B" w:rsidP="00CA2E0B">
            <w:pPr>
              <w:rPr>
                <w:rFonts w:ascii="Helvetica Neue" w:eastAsia="Arial Unicode MS" w:hAnsi="Helvetica Neue"/>
                <w:i/>
              </w:rPr>
            </w:pPr>
          </w:p>
          <w:p w14:paraId="49A31F80" w14:textId="77777777" w:rsidR="00CA2E0B" w:rsidRDefault="00CA2E0B" w:rsidP="00CA2E0B">
            <w:pPr>
              <w:rPr>
                <w:rFonts w:ascii="Helvetica Neue" w:eastAsia="Arial Unicode MS" w:hAnsi="Helvetica Neue"/>
                <w:i/>
              </w:rPr>
            </w:pPr>
          </w:p>
          <w:p w14:paraId="1922006A" w14:textId="0B4A54DB" w:rsidR="00CA2E0B" w:rsidRDefault="00CA2E0B" w:rsidP="00CA2E0B">
            <w:pPr>
              <w:rPr>
                <w:rFonts w:ascii="Helvetica Neue" w:eastAsia="Arial Unicode MS" w:hAnsi="Helvetica Neue"/>
                <w:i/>
              </w:rPr>
            </w:pPr>
            <w:r>
              <w:rPr>
                <w:rFonts w:ascii="Helvetica Neue" w:eastAsia="Arial Unicode MS" w:hAnsi="Helvetica Neue"/>
                <w:i/>
              </w:rPr>
              <w:t>Who did Lee push back?  What did this mean for the Union?</w:t>
            </w:r>
          </w:p>
          <w:p w14:paraId="3DA61386" w14:textId="77777777" w:rsidR="00CA2E0B" w:rsidRDefault="00CA2E0B" w:rsidP="00CA2E0B">
            <w:pPr>
              <w:rPr>
                <w:rFonts w:ascii="Helvetica Neue" w:eastAsia="Arial Unicode MS" w:hAnsi="Helvetica Neue"/>
                <w:i/>
              </w:rPr>
            </w:pPr>
          </w:p>
          <w:p w14:paraId="0B1632A3" w14:textId="77777777" w:rsidR="00CA2E0B" w:rsidRDefault="00CA2E0B" w:rsidP="00CA2E0B">
            <w:pPr>
              <w:rPr>
                <w:rFonts w:ascii="Helvetica Neue" w:eastAsia="Arial Unicode MS" w:hAnsi="Helvetica Neue"/>
                <w:i/>
              </w:rPr>
            </w:pPr>
          </w:p>
          <w:p w14:paraId="6DA14D29" w14:textId="77777777" w:rsidR="00CA2E0B" w:rsidRDefault="00CA2E0B" w:rsidP="00CA2E0B">
            <w:pPr>
              <w:rPr>
                <w:rFonts w:ascii="Helvetica Neue" w:eastAsia="Arial Unicode MS" w:hAnsi="Helvetica Neue"/>
                <w:i/>
              </w:rPr>
            </w:pPr>
          </w:p>
          <w:p w14:paraId="601A15B4" w14:textId="77777777" w:rsidR="00CA2E0B" w:rsidRDefault="00CA2E0B" w:rsidP="00CA2E0B">
            <w:pPr>
              <w:rPr>
                <w:rFonts w:ascii="Helvetica Neue" w:eastAsia="Arial Unicode MS" w:hAnsi="Helvetica Neue"/>
                <w:i/>
              </w:rPr>
            </w:pPr>
          </w:p>
          <w:p w14:paraId="63BF8550" w14:textId="77777777" w:rsidR="00CA2E0B" w:rsidRDefault="00CA2E0B" w:rsidP="00CA2E0B">
            <w:pPr>
              <w:rPr>
                <w:rFonts w:ascii="Helvetica Neue" w:eastAsia="Arial Unicode MS" w:hAnsi="Helvetica Neue"/>
                <w:i/>
              </w:rPr>
            </w:pPr>
          </w:p>
          <w:p w14:paraId="456A2F9E" w14:textId="77777777" w:rsidR="00CA2E0B" w:rsidRDefault="00CA2E0B" w:rsidP="00CA2E0B">
            <w:pPr>
              <w:rPr>
                <w:rFonts w:ascii="Helvetica Neue" w:eastAsia="Arial Unicode MS" w:hAnsi="Helvetica Neue"/>
                <w:i/>
              </w:rPr>
            </w:pPr>
          </w:p>
          <w:p w14:paraId="15B1AD46" w14:textId="77777777" w:rsidR="00CA2E0B" w:rsidRDefault="00CA2E0B" w:rsidP="00CA2E0B">
            <w:pPr>
              <w:rPr>
                <w:rFonts w:ascii="Helvetica Neue" w:eastAsia="Arial Unicode MS" w:hAnsi="Helvetica Neue"/>
                <w:i/>
              </w:rPr>
            </w:pPr>
          </w:p>
          <w:p w14:paraId="5C5106FB" w14:textId="4D2839E1" w:rsidR="00CA2E0B" w:rsidRDefault="00CA2E0B" w:rsidP="00CA2E0B">
            <w:pPr>
              <w:rPr>
                <w:rFonts w:ascii="Helvetica Neue" w:eastAsia="Arial Unicode MS" w:hAnsi="Helvetica Neue"/>
                <w:i/>
              </w:rPr>
            </w:pPr>
            <w:r>
              <w:rPr>
                <w:rFonts w:ascii="Helvetica Neue" w:eastAsia="Arial Unicode MS" w:hAnsi="Helvetica Neue"/>
                <w:i/>
              </w:rPr>
              <w:t>What caused Lee to believe that invading the North was the best course of action?</w:t>
            </w:r>
          </w:p>
          <w:p w14:paraId="1B413D97" w14:textId="77777777" w:rsidR="00CA2E0B" w:rsidRDefault="00CA2E0B" w:rsidP="00CA2E0B">
            <w:pPr>
              <w:rPr>
                <w:rFonts w:ascii="Helvetica Neue" w:eastAsia="Arial Unicode MS" w:hAnsi="Helvetica Neue"/>
                <w:i/>
              </w:rPr>
            </w:pPr>
          </w:p>
          <w:p w14:paraId="489A9832" w14:textId="77777777" w:rsidR="00CA2E0B" w:rsidRDefault="00CA2E0B" w:rsidP="00CA2E0B">
            <w:pPr>
              <w:rPr>
                <w:rFonts w:ascii="Helvetica Neue" w:eastAsia="Arial Unicode MS" w:hAnsi="Helvetica Neue"/>
                <w:i/>
              </w:rPr>
            </w:pPr>
          </w:p>
          <w:p w14:paraId="6DCDA428" w14:textId="77FFFEA9" w:rsidR="00CA2E0B" w:rsidRDefault="00CA2E0B" w:rsidP="00CA2E0B">
            <w:pPr>
              <w:rPr>
                <w:rFonts w:ascii="Helvetica Neue" w:eastAsia="Arial Unicode MS" w:hAnsi="Helvetica Neue"/>
                <w:i/>
              </w:rPr>
            </w:pPr>
            <w:r>
              <w:rPr>
                <w:rFonts w:ascii="Helvetica Neue" w:eastAsia="Arial Unicode MS" w:hAnsi="Helvetica Neue"/>
                <w:i/>
              </w:rPr>
              <w:t>What effects did Antietam have on the Confederacy?</w:t>
            </w:r>
          </w:p>
          <w:p w14:paraId="3D11A787" w14:textId="77777777" w:rsidR="005A32D2" w:rsidRDefault="005A32D2" w:rsidP="00BC4F72">
            <w:pPr>
              <w:rPr>
                <w:rFonts w:ascii="Helvetica Neue" w:eastAsia="Arial Unicode MS" w:hAnsi="Helvetica Neue"/>
                <w:i/>
              </w:rPr>
            </w:pPr>
          </w:p>
          <w:p w14:paraId="6954AD86" w14:textId="77777777" w:rsidR="005A32D2" w:rsidRDefault="005A32D2" w:rsidP="00BC4F72">
            <w:pPr>
              <w:rPr>
                <w:rFonts w:ascii="Helvetica Neue" w:eastAsia="Arial Unicode MS" w:hAnsi="Helvetica Neue"/>
                <w:i/>
              </w:rPr>
            </w:pPr>
          </w:p>
          <w:p w14:paraId="7091D275" w14:textId="77777777" w:rsidR="005A32D2" w:rsidRDefault="005A32D2" w:rsidP="00BC4F72">
            <w:pPr>
              <w:rPr>
                <w:rFonts w:ascii="Helvetica Neue" w:eastAsia="Arial Unicode MS" w:hAnsi="Helvetica Neue"/>
                <w:i/>
              </w:rPr>
            </w:pPr>
          </w:p>
          <w:p w14:paraId="2543B81C" w14:textId="77777777" w:rsidR="005A32D2" w:rsidRDefault="005A32D2" w:rsidP="00BC4F72">
            <w:pPr>
              <w:rPr>
                <w:rFonts w:ascii="Helvetica Neue" w:eastAsia="Arial Unicode MS" w:hAnsi="Helvetica Neue"/>
                <w:i/>
              </w:rPr>
            </w:pPr>
          </w:p>
          <w:p w14:paraId="09A0BEDD" w14:textId="7D0AC6CC" w:rsidR="004D291A" w:rsidRPr="001715D2" w:rsidRDefault="004D291A" w:rsidP="00BC1B2C">
            <w:pPr>
              <w:rPr>
                <w:rFonts w:ascii="Helvetica Neue" w:eastAsia="Arial Unicode MS" w:hAnsi="Helvetica Neue"/>
                <w:i/>
              </w:rPr>
            </w:pPr>
          </w:p>
        </w:tc>
        <w:tc>
          <w:tcPr>
            <w:tcW w:w="7038" w:type="dxa"/>
          </w:tcPr>
          <w:p w14:paraId="4780AC4B" w14:textId="31E3BD8C" w:rsidR="005A7E66" w:rsidRPr="001D5D2F" w:rsidRDefault="00014BB4" w:rsidP="001D5D2F">
            <w:pPr>
              <w:rPr>
                <w:rFonts w:ascii="Helvetica Neue" w:eastAsia="Arial Unicode MS" w:hAnsi="Helvetica Neue"/>
                <w:b/>
              </w:rPr>
            </w:pPr>
            <w:r>
              <w:rPr>
                <w:rFonts w:ascii="Helvetica Neue" w:eastAsia="Arial Unicode MS" w:hAnsi="Helvetica Neue"/>
                <w:b/>
              </w:rPr>
              <w:lastRenderedPageBreak/>
              <w:t>After the first two years of war, with no clear victory visible, what was the general state of the war?</w:t>
            </w:r>
          </w:p>
          <w:p w14:paraId="6CFA0A12" w14:textId="4BD21E41" w:rsidR="005A7E66" w:rsidRDefault="00014BB4" w:rsidP="00BC4F72">
            <w:pPr>
              <w:pStyle w:val="Heading21"/>
              <w:rPr>
                <w:rFonts w:ascii="Helvetica Neue" w:hAnsi="Helvetica Neue"/>
                <w:u w:val="single"/>
              </w:rPr>
            </w:pPr>
            <w:r>
              <w:rPr>
                <w:rFonts w:ascii="Helvetica Neue" w:hAnsi="Helvetica Neue"/>
                <w:u w:val="single"/>
              </w:rPr>
              <w:t>Union Victories in the West</w:t>
            </w:r>
          </w:p>
          <w:p w14:paraId="7BD3C32F" w14:textId="76F4A46A" w:rsidR="00014BB4" w:rsidRPr="00014BB4" w:rsidRDefault="00014BB4" w:rsidP="00014BB4">
            <w:pPr>
              <w:pStyle w:val="Heading21"/>
              <w:numPr>
                <w:ilvl w:val="0"/>
                <w:numId w:val="16"/>
              </w:numPr>
              <w:rPr>
                <w:rFonts w:ascii="Helvetica Neue" w:hAnsi="Helvetica Neue"/>
                <w:u w:val="single"/>
              </w:rPr>
            </w:pPr>
            <w:r>
              <w:rPr>
                <w:rFonts w:ascii="Helvetica Neue" w:hAnsi="Helvetica Neue"/>
                <w:b w:val="0"/>
                <w:sz w:val="24"/>
                <w:szCs w:val="24"/>
              </w:rPr>
              <w:t>Ulysses S. Grant was victorious in the West because of his simple war strategy.</w:t>
            </w:r>
          </w:p>
          <w:p w14:paraId="70B388DA" w14:textId="7CC72969" w:rsidR="0003008E" w:rsidRPr="0003008E" w:rsidRDefault="0003008E" w:rsidP="0003008E">
            <w:pPr>
              <w:pStyle w:val="Heading21"/>
              <w:numPr>
                <w:ilvl w:val="0"/>
                <w:numId w:val="16"/>
              </w:numPr>
              <w:rPr>
                <w:rFonts w:ascii="Helvetica Neue" w:hAnsi="Helvetica Neue"/>
                <w:u w:val="single"/>
              </w:rPr>
            </w:pPr>
            <w:r>
              <w:rPr>
                <w:rFonts w:ascii="Helvetica Neue" w:hAnsi="Helvetica Neue"/>
                <w:b w:val="0"/>
                <w:sz w:val="24"/>
                <w:szCs w:val="24"/>
              </w:rPr>
              <w:t xml:space="preserve">Grant took Tennessee using two ironclads; took over Forth Henry and </w:t>
            </w:r>
            <w:proofErr w:type="spellStart"/>
            <w:r>
              <w:rPr>
                <w:rFonts w:ascii="Helvetica Neue" w:hAnsi="Helvetica Neue"/>
                <w:b w:val="0"/>
                <w:sz w:val="24"/>
                <w:szCs w:val="24"/>
              </w:rPr>
              <w:t>Donelson</w:t>
            </w:r>
            <w:proofErr w:type="spellEnd"/>
            <w:r>
              <w:rPr>
                <w:rFonts w:ascii="Helvetica Neue" w:hAnsi="Helvetica Neue"/>
                <w:b w:val="0"/>
                <w:sz w:val="24"/>
                <w:szCs w:val="24"/>
              </w:rPr>
              <w:t>.</w:t>
            </w:r>
          </w:p>
          <w:p w14:paraId="7F8CAE61" w14:textId="530ACE93" w:rsidR="0003008E" w:rsidRPr="0003008E" w:rsidRDefault="0003008E" w:rsidP="0003008E">
            <w:pPr>
              <w:pStyle w:val="Heading21"/>
              <w:numPr>
                <w:ilvl w:val="0"/>
                <w:numId w:val="16"/>
              </w:numPr>
              <w:rPr>
                <w:rFonts w:ascii="Helvetica Neue" w:hAnsi="Helvetica Neue"/>
                <w:u w:val="single"/>
              </w:rPr>
            </w:pPr>
            <w:r>
              <w:rPr>
                <w:rFonts w:ascii="Helvetica Neue" w:hAnsi="Helvetica Neue"/>
                <w:b w:val="0"/>
                <w:sz w:val="24"/>
                <w:szCs w:val="24"/>
              </w:rPr>
              <w:t>Soon, Union troops marched into Nashville after word spread of their previous conquests.</w:t>
            </w:r>
          </w:p>
          <w:p w14:paraId="210F5471" w14:textId="77FD5262" w:rsidR="00FF4F8E" w:rsidRPr="00496F90" w:rsidRDefault="00014BB4" w:rsidP="00014BB4">
            <w:pPr>
              <w:pStyle w:val="Heading21"/>
              <w:rPr>
                <w:rFonts w:ascii="Helvetica Neue" w:hAnsi="Helvetica Neue"/>
                <w:u w:val="single"/>
              </w:rPr>
            </w:pPr>
            <w:r>
              <w:rPr>
                <w:rFonts w:ascii="Helvetica Neue" w:hAnsi="Helvetica Neue"/>
                <w:u w:val="single"/>
              </w:rPr>
              <w:t>The Battle of Shiloh</w:t>
            </w:r>
          </w:p>
          <w:p w14:paraId="2A56B0CA" w14:textId="2BBB538A" w:rsidR="0003008E" w:rsidRPr="0003008E" w:rsidRDefault="0003008E" w:rsidP="00653641">
            <w:pPr>
              <w:pStyle w:val="Heading21"/>
              <w:numPr>
                <w:ilvl w:val="0"/>
                <w:numId w:val="16"/>
              </w:numPr>
              <w:rPr>
                <w:rFonts w:ascii="Helvetica Neue" w:hAnsi="Helvetica Neue"/>
                <w:u w:val="single"/>
              </w:rPr>
            </w:pPr>
            <w:r>
              <w:rPr>
                <w:rFonts w:ascii="Helvetica Neue" w:hAnsi="Helvetica Neue"/>
                <w:b w:val="0"/>
                <w:sz w:val="24"/>
                <w:szCs w:val="24"/>
              </w:rPr>
              <w:t>Albert S. Johnston attacked before Grant could receive reinforcements at Shiloh.</w:t>
            </w:r>
          </w:p>
          <w:p w14:paraId="4C80B14B" w14:textId="77777777" w:rsidR="0003008E" w:rsidRPr="0003008E" w:rsidRDefault="0003008E" w:rsidP="00653641">
            <w:pPr>
              <w:pStyle w:val="Heading21"/>
              <w:numPr>
                <w:ilvl w:val="0"/>
                <w:numId w:val="16"/>
              </w:numPr>
              <w:rPr>
                <w:rFonts w:ascii="Helvetica Neue" w:hAnsi="Helvetica Neue"/>
                <w:u w:val="single"/>
              </w:rPr>
            </w:pPr>
            <w:r>
              <w:rPr>
                <w:rFonts w:ascii="Helvetica Neue" w:hAnsi="Helvetica Neue"/>
                <w:b w:val="0"/>
                <w:sz w:val="24"/>
                <w:szCs w:val="24"/>
              </w:rPr>
              <w:t>Johnston was killed; each side believed they would win by dawn.</w:t>
            </w:r>
          </w:p>
          <w:p w14:paraId="001E7420" w14:textId="77777777" w:rsidR="0003008E" w:rsidRPr="0003008E" w:rsidRDefault="0003008E" w:rsidP="00653641">
            <w:pPr>
              <w:pStyle w:val="Heading21"/>
              <w:numPr>
                <w:ilvl w:val="0"/>
                <w:numId w:val="16"/>
              </w:numPr>
              <w:rPr>
                <w:rFonts w:ascii="Helvetica Neue" w:hAnsi="Helvetica Neue"/>
                <w:u w:val="single"/>
              </w:rPr>
            </w:pPr>
            <w:r>
              <w:rPr>
                <w:rFonts w:ascii="Helvetica Neue" w:hAnsi="Helvetica Neue"/>
                <w:b w:val="0"/>
                <w:sz w:val="24"/>
                <w:szCs w:val="24"/>
              </w:rPr>
              <w:t>Grant led an attack at dawn and forced the Southern troops to retreat.</w:t>
            </w:r>
          </w:p>
          <w:p w14:paraId="213B5F9C" w14:textId="4C8A9F82" w:rsidR="0003008E" w:rsidRPr="0003008E" w:rsidRDefault="0003008E" w:rsidP="0003008E">
            <w:pPr>
              <w:pStyle w:val="Heading21"/>
              <w:numPr>
                <w:ilvl w:val="0"/>
                <w:numId w:val="16"/>
              </w:numPr>
              <w:rPr>
                <w:rFonts w:ascii="Helvetica Neue" w:hAnsi="Helvetica Neue"/>
                <w:u w:val="single"/>
              </w:rPr>
            </w:pPr>
            <w:r>
              <w:rPr>
                <w:rFonts w:ascii="Helvetica Neue" w:hAnsi="Helvetica Neue"/>
                <w:b w:val="0"/>
                <w:sz w:val="24"/>
                <w:szCs w:val="24"/>
              </w:rPr>
              <w:t>The Union lost about 13,000 soldiers, in contrast to the Confederates, who lost 11,000 of their 41,000 soldiers.</w:t>
            </w:r>
          </w:p>
          <w:p w14:paraId="34E1A351" w14:textId="5AC8ECB7" w:rsidR="002D4C5F" w:rsidRPr="0003008E" w:rsidRDefault="00014BB4" w:rsidP="0003008E">
            <w:pPr>
              <w:pStyle w:val="Heading21"/>
              <w:rPr>
                <w:rFonts w:ascii="Helvetica Neue" w:hAnsi="Helvetica Neue"/>
                <w:u w:val="single"/>
              </w:rPr>
            </w:pPr>
            <w:r w:rsidRPr="0003008E">
              <w:rPr>
                <w:rFonts w:ascii="Helvetica Neue" w:hAnsi="Helvetica Neue"/>
                <w:u w:val="single"/>
              </w:rPr>
              <w:t>The Fall of New Orleans</w:t>
            </w:r>
          </w:p>
          <w:p w14:paraId="255689EB" w14:textId="06DFB418" w:rsidR="006D7A7E" w:rsidRPr="000C3487" w:rsidRDefault="0003008E" w:rsidP="006D7A7E">
            <w:pPr>
              <w:pStyle w:val="Heading21"/>
              <w:numPr>
                <w:ilvl w:val="0"/>
                <w:numId w:val="16"/>
              </w:numPr>
              <w:rPr>
                <w:rFonts w:ascii="Helvetica Neue" w:hAnsi="Helvetica Neue"/>
                <w:u w:val="single"/>
              </w:rPr>
            </w:pPr>
            <w:r>
              <w:rPr>
                <w:rFonts w:ascii="Helvetica Neue" w:hAnsi="Helvetica Neue"/>
                <w:b w:val="0"/>
                <w:sz w:val="24"/>
                <w:szCs w:val="24"/>
              </w:rPr>
              <w:t>David Farragut’s Union fleet captured New Orleans; now only a 150-mile stretch of New Orleans</w:t>
            </w:r>
            <w:r w:rsidR="000C3487">
              <w:rPr>
                <w:rFonts w:ascii="Helvetica Neue" w:hAnsi="Helvetica Neue"/>
                <w:b w:val="0"/>
                <w:sz w:val="24"/>
                <w:szCs w:val="24"/>
              </w:rPr>
              <w:t>.</w:t>
            </w:r>
          </w:p>
          <w:p w14:paraId="6F4D76DD" w14:textId="7E72834E" w:rsidR="000C3487" w:rsidRPr="000C3487" w:rsidRDefault="000C3487" w:rsidP="006D7A7E">
            <w:pPr>
              <w:pStyle w:val="Heading21"/>
              <w:numPr>
                <w:ilvl w:val="0"/>
                <w:numId w:val="16"/>
              </w:numPr>
              <w:rPr>
                <w:rFonts w:ascii="Helvetica Neue" w:hAnsi="Helvetica Neue"/>
                <w:u w:val="single"/>
              </w:rPr>
            </w:pPr>
            <w:r>
              <w:rPr>
                <w:rFonts w:ascii="Helvetica Neue" w:hAnsi="Helvetica Neue"/>
                <w:b w:val="0"/>
                <w:sz w:val="24"/>
                <w:szCs w:val="24"/>
              </w:rPr>
              <w:t>The Confederacy felt grim about their current situation.</w:t>
            </w:r>
          </w:p>
          <w:p w14:paraId="51F682DC" w14:textId="30A84A33" w:rsidR="000C3487" w:rsidRPr="000C3487" w:rsidRDefault="000C3487" w:rsidP="000C3487">
            <w:pPr>
              <w:pStyle w:val="Heading21"/>
              <w:numPr>
                <w:ilvl w:val="0"/>
                <w:numId w:val="16"/>
              </w:numPr>
              <w:rPr>
                <w:rFonts w:ascii="Helvetica Neue" w:hAnsi="Helvetica Neue"/>
                <w:u w:val="single"/>
              </w:rPr>
            </w:pPr>
            <w:r>
              <w:rPr>
                <w:rFonts w:ascii="Helvetica Neue" w:hAnsi="Helvetica Neue"/>
                <w:b w:val="0"/>
                <w:sz w:val="24"/>
                <w:szCs w:val="24"/>
              </w:rPr>
              <w:t>Still, heavily guarded forts protected the rest of the Mississippi River.</w:t>
            </w:r>
          </w:p>
          <w:p w14:paraId="7A2F3735" w14:textId="0C11120E" w:rsidR="00014BB4" w:rsidRDefault="00014BB4" w:rsidP="00014BB4">
            <w:pPr>
              <w:pStyle w:val="Heading21"/>
              <w:rPr>
                <w:rFonts w:ascii="Helvetica Neue" w:hAnsi="Helvetica Neue"/>
                <w:u w:val="single"/>
              </w:rPr>
            </w:pPr>
            <w:r>
              <w:rPr>
                <w:rFonts w:ascii="Helvetica Neue" w:hAnsi="Helvetica Neue"/>
                <w:u w:val="single"/>
              </w:rPr>
              <w:t>Lee Claims Victories in the East</w:t>
            </w:r>
          </w:p>
          <w:p w14:paraId="0065D6F5" w14:textId="5482329B" w:rsidR="00014BB4" w:rsidRPr="0094762E" w:rsidRDefault="0094762E" w:rsidP="00014BB4">
            <w:pPr>
              <w:pStyle w:val="Heading21"/>
              <w:numPr>
                <w:ilvl w:val="0"/>
                <w:numId w:val="16"/>
              </w:numPr>
              <w:rPr>
                <w:rFonts w:ascii="Helvetica Neue" w:hAnsi="Helvetica Neue"/>
                <w:u w:val="single"/>
              </w:rPr>
            </w:pPr>
            <w:r>
              <w:rPr>
                <w:rFonts w:ascii="Helvetica Neue" w:hAnsi="Helvetica Neue"/>
                <w:b w:val="0"/>
                <w:sz w:val="24"/>
              </w:rPr>
              <w:t>McClellan attempted to capture Richmond in the spring of 1862; Robert E. Lee took charge of the Northern Virginia Army.</w:t>
            </w:r>
          </w:p>
          <w:p w14:paraId="21DC5275" w14:textId="0D8B2D8A" w:rsidR="0094762E" w:rsidRPr="0094762E" w:rsidRDefault="0094762E" w:rsidP="00014BB4">
            <w:pPr>
              <w:pStyle w:val="Heading21"/>
              <w:numPr>
                <w:ilvl w:val="0"/>
                <w:numId w:val="16"/>
              </w:numPr>
              <w:rPr>
                <w:rFonts w:ascii="Helvetica Neue" w:hAnsi="Helvetica Neue"/>
                <w:u w:val="single"/>
              </w:rPr>
            </w:pPr>
            <w:r>
              <w:rPr>
                <w:rFonts w:ascii="Helvetica Neue" w:hAnsi="Helvetica Neue"/>
                <w:b w:val="0"/>
                <w:sz w:val="24"/>
              </w:rPr>
              <w:t>Had Jeb Stuart to spy and subsequently attack McClellan’s army.</w:t>
            </w:r>
          </w:p>
          <w:p w14:paraId="2F5EB211" w14:textId="439708DC" w:rsidR="0094762E" w:rsidRPr="0094762E" w:rsidRDefault="0094762E" w:rsidP="00014BB4">
            <w:pPr>
              <w:pStyle w:val="Heading21"/>
              <w:numPr>
                <w:ilvl w:val="0"/>
                <w:numId w:val="16"/>
              </w:numPr>
              <w:rPr>
                <w:rFonts w:ascii="Helvetica Neue" w:hAnsi="Helvetica Neue"/>
                <w:u w:val="single"/>
              </w:rPr>
            </w:pPr>
            <w:r>
              <w:rPr>
                <w:rFonts w:ascii="Helvetica Neue" w:hAnsi="Helvetica Neue"/>
                <w:b w:val="0"/>
                <w:sz w:val="24"/>
              </w:rPr>
              <w:t>In the Seven Days’ Battles, the McClellan’s army was forced to retreat, but the Virginian army suffered greater losses.</w:t>
            </w:r>
          </w:p>
          <w:p w14:paraId="143BBBC9" w14:textId="59C88907" w:rsidR="0094762E" w:rsidRPr="00003F4E" w:rsidRDefault="0094762E" w:rsidP="00014BB4">
            <w:pPr>
              <w:pStyle w:val="Heading21"/>
              <w:numPr>
                <w:ilvl w:val="0"/>
                <w:numId w:val="16"/>
              </w:numPr>
              <w:rPr>
                <w:rFonts w:ascii="Helvetica Neue" w:hAnsi="Helvetica Neue"/>
                <w:u w:val="single"/>
              </w:rPr>
            </w:pPr>
            <w:r>
              <w:rPr>
                <w:rFonts w:ascii="Helvetica Neue" w:hAnsi="Helvetica Neue"/>
                <w:b w:val="0"/>
                <w:sz w:val="24"/>
              </w:rPr>
              <w:t>Still, Lee had ended the Union threat on Virginia.</w:t>
            </w:r>
          </w:p>
          <w:p w14:paraId="05EE542B" w14:textId="3CA6775E" w:rsidR="00014BB4" w:rsidRDefault="00014BB4" w:rsidP="00014BB4">
            <w:pPr>
              <w:pStyle w:val="Heading21"/>
              <w:rPr>
                <w:rFonts w:ascii="Helvetica Neue" w:hAnsi="Helvetica Neue"/>
                <w:u w:val="single"/>
              </w:rPr>
            </w:pPr>
            <w:r>
              <w:rPr>
                <w:rFonts w:ascii="Helvetica Neue" w:hAnsi="Helvetica Neue"/>
                <w:u w:val="single"/>
              </w:rPr>
              <w:t>Lee Invades the North</w:t>
            </w:r>
          </w:p>
          <w:p w14:paraId="231FA820" w14:textId="7D3DA9E1" w:rsidR="00014BB4" w:rsidRPr="0094762E" w:rsidRDefault="0094762E" w:rsidP="00014BB4">
            <w:pPr>
              <w:pStyle w:val="Heading21"/>
              <w:numPr>
                <w:ilvl w:val="0"/>
                <w:numId w:val="16"/>
              </w:numPr>
              <w:rPr>
                <w:rFonts w:ascii="Helvetica Neue" w:hAnsi="Helvetica Neue"/>
                <w:u w:val="single"/>
              </w:rPr>
            </w:pPr>
            <w:r>
              <w:rPr>
                <w:rFonts w:ascii="Helvetica Neue" w:hAnsi="Helvetica Neue"/>
                <w:b w:val="0"/>
                <w:sz w:val="24"/>
              </w:rPr>
              <w:t>General Lee decided to invade the Union.</w:t>
            </w:r>
          </w:p>
          <w:p w14:paraId="41AB22DC" w14:textId="74A693DD" w:rsidR="0094762E" w:rsidRPr="0094762E" w:rsidRDefault="0094762E" w:rsidP="00014BB4">
            <w:pPr>
              <w:pStyle w:val="Heading21"/>
              <w:numPr>
                <w:ilvl w:val="0"/>
                <w:numId w:val="16"/>
              </w:numPr>
              <w:rPr>
                <w:rFonts w:ascii="Helvetica Neue" w:hAnsi="Helvetica Neue"/>
                <w:u w:val="single"/>
              </w:rPr>
            </w:pPr>
            <w:r>
              <w:rPr>
                <w:rFonts w:ascii="Helvetica Neue" w:hAnsi="Helvetica Neue"/>
                <w:b w:val="0"/>
                <w:sz w:val="24"/>
              </w:rPr>
              <w:t>Lee believed this was key because it would enable talks of peace, allow plundering of the North’s farms, and give Southern farmers a break.</w:t>
            </w:r>
          </w:p>
          <w:p w14:paraId="35837381" w14:textId="0DD06D7C" w:rsidR="0094762E" w:rsidRPr="00003F4E" w:rsidRDefault="0094762E" w:rsidP="00014BB4">
            <w:pPr>
              <w:pStyle w:val="Heading21"/>
              <w:numPr>
                <w:ilvl w:val="0"/>
                <w:numId w:val="16"/>
              </w:numPr>
              <w:rPr>
                <w:rFonts w:ascii="Helvetica Neue" w:hAnsi="Helvetica Neue"/>
                <w:u w:val="single"/>
              </w:rPr>
            </w:pPr>
            <w:r>
              <w:rPr>
                <w:rFonts w:ascii="Helvetica Neue" w:hAnsi="Helvetica Neue"/>
                <w:b w:val="0"/>
                <w:sz w:val="24"/>
              </w:rPr>
              <w:t xml:space="preserve">Other nations, such as France and Britain, now recognized </w:t>
            </w:r>
            <w:r w:rsidR="00CA2E0B">
              <w:rPr>
                <w:rFonts w:ascii="Helvetica Neue" w:hAnsi="Helvetica Neue"/>
                <w:b w:val="0"/>
                <w:sz w:val="24"/>
              </w:rPr>
              <w:t>the Confederacy as a separate nation.</w:t>
            </w:r>
          </w:p>
          <w:p w14:paraId="593E19AE" w14:textId="478A6746" w:rsidR="00014BB4" w:rsidRDefault="00014BB4" w:rsidP="00014BB4">
            <w:pPr>
              <w:pStyle w:val="Heading21"/>
              <w:rPr>
                <w:rFonts w:ascii="Helvetica Neue" w:hAnsi="Helvetica Neue"/>
                <w:u w:val="single"/>
              </w:rPr>
            </w:pPr>
            <w:r>
              <w:rPr>
                <w:rFonts w:ascii="Helvetica Neue" w:hAnsi="Helvetica Neue"/>
                <w:u w:val="single"/>
              </w:rPr>
              <w:t>Bloody Antietam</w:t>
            </w:r>
          </w:p>
          <w:p w14:paraId="3E6BFB75" w14:textId="31DE64D3" w:rsidR="00014BB4" w:rsidRPr="00CA2E0B" w:rsidRDefault="00CA2E0B" w:rsidP="00014BB4">
            <w:pPr>
              <w:pStyle w:val="Heading21"/>
              <w:numPr>
                <w:ilvl w:val="0"/>
                <w:numId w:val="16"/>
              </w:numPr>
              <w:rPr>
                <w:rFonts w:ascii="Helvetica Neue" w:hAnsi="Helvetica Neue"/>
                <w:u w:val="single"/>
              </w:rPr>
            </w:pPr>
            <w:r>
              <w:rPr>
                <w:rFonts w:ascii="Helvetica Neue" w:hAnsi="Helvetica Neue"/>
                <w:b w:val="0"/>
                <w:sz w:val="24"/>
              </w:rPr>
              <w:t>Lee drew a plan for his Northern campaign.</w:t>
            </w:r>
          </w:p>
          <w:p w14:paraId="3BCEC5F9" w14:textId="60BDDF22" w:rsidR="00CA2E0B" w:rsidRPr="00CA2E0B" w:rsidRDefault="00CA2E0B" w:rsidP="00014BB4">
            <w:pPr>
              <w:pStyle w:val="Heading21"/>
              <w:numPr>
                <w:ilvl w:val="0"/>
                <w:numId w:val="16"/>
              </w:numPr>
              <w:rPr>
                <w:rFonts w:ascii="Helvetica Neue" w:hAnsi="Helvetica Neue"/>
                <w:u w:val="single"/>
              </w:rPr>
            </w:pPr>
            <w:r>
              <w:rPr>
                <w:rFonts w:ascii="Helvetica Neue" w:hAnsi="Helvetica Neue"/>
                <w:b w:val="0"/>
                <w:sz w:val="24"/>
              </w:rPr>
              <w:t>Confederate soldiers accidently left a copy of Lee’s battle plans at a campsite; Union soldiers gave the plan to McClellan.</w:t>
            </w:r>
          </w:p>
          <w:p w14:paraId="0E4754C6" w14:textId="7982B186" w:rsidR="00CA2E0B" w:rsidRPr="00CA2E0B" w:rsidRDefault="00CA2E0B" w:rsidP="00014BB4">
            <w:pPr>
              <w:pStyle w:val="Heading21"/>
              <w:numPr>
                <w:ilvl w:val="0"/>
                <w:numId w:val="16"/>
              </w:numPr>
              <w:rPr>
                <w:rFonts w:ascii="Helvetica Neue" w:hAnsi="Helvetica Neue"/>
                <w:u w:val="single"/>
              </w:rPr>
            </w:pPr>
            <w:r>
              <w:rPr>
                <w:rFonts w:ascii="Helvetica Neue" w:hAnsi="Helvetica Neue"/>
                <w:b w:val="0"/>
                <w:sz w:val="24"/>
              </w:rPr>
              <w:t>McClellan led an attack on Lee’s troops at the Battle of Antietam, the bloodiest day in American history.</w:t>
            </w:r>
          </w:p>
          <w:p w14:paraId="25E147E2" w14:textId="77777777" w:rsidR="00CA2E0B" w:rsidRPr="00CA2E0B" w:rsidRDefault="00CA2E0B" w:rsidP="00014BB4">
            <w:pPr>
              <w:pStyle w:val="Heading21"/>
              <w:numPr>
                <w:ilvl w:val="0"/>
                <w:numId w:val="16"/>
              </w:numPr>
              <w:rPr>
                <w:rFonts w:ascii="Helvetica Neue" w:hAnsi="Helvetica Neue"/>
                <w:u w:val="single"/>
              </w:rPr>
            </w:pPr>
            <w:r>
              <w:rPr>
                <w:rFonts w:ascii="Helvetica Neue" w:hAnsi="Helvetica Neue"/>
                <w:b w:val="0"/>
                <w:sz w:val="24"/>
              </w:rPr>
              <w:t>25,000 men were dead or wounded by nightfall, though no side had gained any ground.</w:t>
            </w:r>
          </w:p>
          <w:p w14:paraId="713AB942" w14:textId="23984156" w:rsidR="00CA2E0B" w:rsidRPr="00CA2E0B" w:rsidRDefault="00CA2E0B" w:rsidP="00014BB4">
            <w:pPr>
              <w:pStyle w:val="Heading21"/>
              <w:numPr>
                <w:ilvl w:val="0"/>
                <w:numId w:val="16"/>
              </w:numPr>
              <w:rPr>
                <w:rFonts w:ascii="Helvetica Neue" w:hAnsi="Helvetica Neue"/>
                <w:u w:val="single"/>
              </w:rPr>
            </w:pPr>
            <w:r>
              <w:rPr>
                <w:rFonts w:ascii="Helvetica Neue" w:hAnsi="Helvetica Neue"/>
                <w:b w:val="0"/>
                <w:sz w:val="24"/>
              </w:rPr>
              <w:t>McClellan forced Lee’s troops back into Virginia, but didn’t follow.</w:t>
            </w:r>
          </w:p>
          <w:p w14:paraId="230F5477" w14:textId="1F585F68" w:rsidR="00CA2E0B" w:rsidRPr="00003F4E" w:rsidRDefault="00CA2E0B" w:rsidP="00014BB4">
            <w:pPr>
              <w:pStyle w:val="Heading21"/>
              <w:numPr>
                <w:ilvl w:val="0"/>
                <w:numId w:val="16"/>
              </w:numPr>
              <w:rPr>
                <w:rFonts w:ascii="Helvetica Neue" w:hAnsi="Helvetica Neue"/>
                <w:u w:val="single"/>
              </w:rPr>
            </w:pPr>
            <w:r>
              <w:rPr>
                <w:rFonts w:ascii="Helvetica Neue" w:hAnsi="Helvetica Neue"/>
                <w:b w:val="0"/>
                <w:sz w:val="24"/>
              </w:rPr>
              <w:t>For missing this opportunity, Lincoln fired McClellan.</w:t>
            </w:r>
          </w:p>
          <w:p w14:paraId="4B1D0BCA" w14:textId="790FC464" w:rsidR="004D291A" w:rsidRPr="009E72B1" w:rsidRDefault="004D291A" w:rsidP="00003F4E">
            <w:pPr>
              <w:pStyle w:val="Heading21"/>
              <w:rPr>
                <w:rFonts w:ascii="Helvetica Neue" w:hAnsi="Helvetica Neue"/>
                <w:u w:val="single"/>
              </w:rPr>
            </w:pPr>
            <w:r w:rsidRPr="009E72B1">
              <w:rPr>
                <w:rFonts w:ascii="Helvetica Neue" w:hAnsi="Helvetica Neue"/>
                <w:u w:val="single"/>
              </w:rPr>
              <w:t>Summary</w:t>
            </w:r>
          </w:p>
          <w:p w14:paraId="2675E434" w14:textId="03B54E55" w:rsidR="00764A04" w:rsidRPr="004D291A" w:rsidRDefault="005F251A" w:rsidP="00244B2B">
            <w:pPr>
              <w:pStyle w:val="Heading21"/>
              <w:rPr>
                <w:rFonts w:ascii="Helvetica Neue" w:hAnsi="Helvetica Neue"/>
                <w:b w:val="0"/>
                <w:sz w:val="24"/>
                <w:szCs w:val="24"/>
              </w:rPr>
            </w:pPr>
            <w:r>
              <w:rPr>
                <w:rFonts w:ascii="Helvetica Neue" w:hAnsi="Helvetica Neue"/>
                <w:b w:val="0"/>
                <w:sz w:val="24"/>
                <w:szCs w:val="24"/>
              </w:rPr>
              <w:t>Ulysses S. Grant was winning frontier battles for the North.  However, in the East, cautious General McClellan was pushing the Confederates out of the North, but not far enough back for Lincoln’s liking.  This eventually got McClellan fired, though other Union leaders were advancing through the sea, taking advantages of the advent of ironclads.</w:t>
            </w:r>
            <w:bookmarkStart w:id="0" w:name="_GoBack"/>
            <w:bookmarkEnd w:id="0"/>
          </w:p>
        </w:tc>
      </w:tr>
    </w:tbl>
    <w:p w14:paraId="5655389A" w14:textId="1E281301" w:rsidR="005A7E66" w:rsidRPr="001715D2" w:rsidRDefault="005A7E66" w:rsidP="00CA2E0B">
      <w:pPr>
        <w:rPr>
          <w:rFonts w:ascii="Helvetica Neue" w:hAnsi="Helvetica Neue"/>
        </w:rPr>
      </w:pPr>
    </w:p>
    <w:sectPr w:rsidR="005A7E66" w:rsidRPr="001715D2">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C543E"/>
    <w:multiLevelType w:val="hybridMultilevel"/>
    <w:tmpl w:val="4C4A04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00C5E68"/>
    <w:multiLevelType w:val="hybridMultilevel"/>
    <w:tmpl w:val="044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061FF"/>
    <w:multiLevelType w:val="hybridMultilevel"/>
    <w:tmpl w:val="F522E264"/>
    <w:lvl w:ilvl="0" w:tplc="DBCA903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7B4E90"/>
    <w:multiLevelType w:val="hybridMultilevel"/>
    <w:tmpl w:val="3A32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66"/>
    <w:rsid w:val="00003F4E"/>
    <w:rsid w:val="00014BB4"/>
    <w:rsid w:val="0003008E"/>
    <w:rsid w:val="00045DBE"/>
    <w:rsid w:val="00063471"/>
    <w:rsid w:val="000B7D70"/>
    <w:rsid w:val="000C3487"/>
    <w:rsid w:val="001715D2"/>
    <w:rsid w:val="001D5D2F"/>
    <w:rsid w:val="001E1BFF"/>
    <w:rsid w:val="00244B2B"/>
    <w:rsid w:val="002D4C5F"/>
    <w:rsid w:val="00427D6E"/>
    <w:rsid w:val="00496F90"/>
    <w:rsid w:val="004D291A"/>
    <w:rsid w:val="004F61E9"/>
    <w:rsid w:val="00533F24"/>
    <w:rsid w:val="005578D8"/>
    <w:rsid w:val="005A32D2"/>
    <w:rsid w:val="005A7E66"/>
    <w:rsid w:val="005F251A"/>
    <w:rsid w:val="00653641"/>
    <w:rsid w:val="006D7A7E"/>
    <w:rsid w:val="00746007"/>
    <w:rsid w:val="00764A04"/>
    <w:rsid w:val="007770EA"/>
    <w:rsid w:val="007D58D1"/>
    <w:rsid w:val="00827445"/>
    <w:rsid w:val="00923E1F"/>
    <w:rsid w:val="0092734B"/>
    <w:rsid w:val="0094762E"/>
    <w:rsid w:val="009E0562"/>
    <w:rsid w:val="009E72B1"/>
    <w:rsid w:val="00A1444B"/>
    <w:rsid w:val="00AA1359"/>
    <w:rsid w:val="00B25C5D"/>
    <w:rsid w:val="00BB1783"/>
    <w:rsid w:val="00BC1B2C"/>
    <w:rsid w:val="00BC4F72"/>
    <w:rsid w:val="00C26AE4"/>
    <w:rsid w:val="00CA2E0B"/>
    <w:rsid w:val="00CA36E4"/>
    <w:rsid w:val="00CA4713"/>
    <w:rsid w:val="00CE69CA"/>
    <w:rsid w:val="00CF7273"/>
    <w:rsid w:val="00DB2C9A"/>
    <w:rsid w:val="00DC7B05"/>
    <w:rsid w:val="00DE0FC5"/>
    <w:rsid w:val="00E12F10"/>
    <w:rsid w:val="00E502AE"/>
    <w:rsid w:val="00E952E3"/>
    <w:rsid w:val="00ED2A45"/>
    <w:rsid w:val="00F65441"/>
    <w:rsid w:val="00FF4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47E35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435</Words>
  <Characters>2486</Characters>
  <Application>Microsoft Macintosh Word</Application>
  <DocSecurity>0</DocSecurity>
  <Lines>20</Lines>
  <Paragraphs>5</Paragraphs>
  <ScaleCrop>false</ScaleCrop>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cp:lastModifiedBy>Kolin Krewinkel</cp:lastModifiedBy>
  <cp:revision>4</cp:revision>
  <cp:lastPrinted>2012-04-08T23:23:00Z</cp:lastPrinted>
  <dcterms:created xsi:type="dcterms:W3CDTF">2012-04-08T23:23:00Z</dcterms:created>
  <dcterms:modified xsi:type="dcterms:W3CDTF">2012-04-09T02:23:00Z</dcterms:modified>
</cp:coreProperties>
</file>